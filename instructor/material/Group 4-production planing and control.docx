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both"/>
        <w:rPr>
          <w:color w:val="000000"/>
          <w:sz w:val="24"/>
          <w:szCs w:val="24"/>
        </w:rPr>
      </w:pPr>
      <w:r>
        <w:rPr>
          <w:color w:val="000000"/>
          <w:sz w:val="24"/>
          <w:szCs w:val="24"/>
        </w:rPr>
        <w:t xml:space="preserve">               </w:t>
      </w:r>
      <w:r>
        <w:rPr>
          <w:color w:val="000000"/>
          <w:sz w:val="24"/>
          <w:szCs w:val="24"/>
          <w:lang w:val="en-US"/>
        </w:rPr>
        <w:t xml:space="preserve">                                    </w:t>
      </w:r>
      <w:r>
        <w:rPr>
          <w:b/>
          <w:bCs/>
          <w:color w:val="000000"/>
          <w:sz w:val="28"/>
          <w:szCs w:val="28"/>
          <w:lang w:val="en-US"/>
        </w:rPr>
        <w:t xml:space="preserve">     Hawassa University</w:t>
      </w:r>
    </w:p>
    <w:p>
      <w:pPr>
        <w:pStyle w:val="style0"/>
        <w:jc w:val="both"/>
        <w:rPr>
          <w:color w:val="000000"/>
          <w:sz w:val="24"/>
          <w:szCs w:val="24"/>
        </w:rPr>
      </w:pPr>
    </w:p>
    <w:p>
      <w:pPr>
        <w:pStyle w:val="style0"/>
        <w:jc w:val="both"/>
        <w:rPr>
          <w:b/>
          <w:bCs/>
          <w:color w:val="000000"/>
          <w:sz w:val="28"/>
          <w:szCs w:val="28"/>
        </w:rPr>
      </w:pPr>
      <w:r>
        <w:rPr>
          <w:color w:val="000000"/>
          <w:sz w:val="24"/>
          <w:szCs w:val="24"/>
        </w:rPr>
        <w:t xml:space="preserve">                                                  </w:t>
      </w:r>
      <w:r>
        <w:rPr>
          <w:noProof/>
          <w:color w:val="000000"/>
        </w:rPr>
        <w:drawing>
          <wp:anchor distT="0" distB="0" distL="0" distR="0" simplePos="false" relativeHeight="2" behindDoc="false" locked="false" layoutInCell="true" allowOverlap="true">
            <wp:simplePos x="0" y="0"/>
            <wp:positionH relativeFrom="page">
              <wp:posOffset>2819400</wp:posOffset>
            </wp:positionH>
            <wp:positionV relativeFrom="page">
              <wp:posOffset>1255395</wp:posOffset>
            </wp:positionV>
            <wp:extent cx="2165460" cy="1893024"/>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165460" cy="1893024"/>
                    </a:xfrm>
                    <a:prstGeom prst="rect"/>
                  </pic:spPr>
                </pic:pic>
              </a:graphicData>
            </a:graphic>
          </wp:anchor>
        </w:drawing>
      </w:r>
      <w:r>
        <w:rPr>
          <w:color w:val="000000"/>
          <w:sz w:val="24"/>
          <w:szCs w:val="24"/>
        </w:rPr>
        <w:t xml:space="preserve">     </w:t>
      </w:r>
    </w:p>
    <w:p>
      <w:pPr>
        <w:pStyle w:val="style0"/>
        <w:jc w:val="both"/>
        <w:rPr>
          <w:b/>
          <w:bCs/>
          <w:color w:val="000000"/>
          <w:sz w:val="28"/>
          <w:szCs w:val="28"/>
        </w:rPr>
      </w:pPr>
    </w:p>
    <w:p>
      <w:pPr>
        <w:pStyle w:val="style0"/>
        <w:jc w:val="both"/>
        <w:rPr>
          <w:b/>
          <w:bCs/>
          <w:color w:val="000000"/>
          <w:sz w:val="28"/>
          <w:szCs w:val="28"/>
        </w:rPr>
      </w:pPr>
    </w:p>
    <w:p>
      <w:pPr>
        <w:pStyle w:val="style0"/>
        <w:jc w:val="both"/>
        <w:rPr>
          <w:b/>
          <w:bCs/>
          <w:color w:val="000000"/>
          <w:sz w:val="28"/>
          <w:szCs w:val="28"/>
        </w:rPr>
      </w:pPr>
    </w:p>
    <w:p>
      <w:pPr>
        <w:pStyle w:val="style0"/>
        <w:jc w:val="both"/>
        <w:rPr>
          <w:b/>
          <w:bCs/>
          <w:color w:val="000000"/>
          <w:sz w:val="28"/>
          <w:szCs w:val="28"/>
        </w:rPr>
      </w:pPr>
    </w:p>
    <w:p>
      <w:pPr>
        <w:pStyle w:val="style0"/>
        <w:jc w:val="both"/>
        <w:rPr>
          <w:b/>
          <w:bCs/>
          <w:color w:val="000000"/>
          <w:sz w:val="28"/>
          <w:szCs w:val="28"/>
        </w:rPr>
      </w:pPr>
      <w:r>
        <w:rPr>
          <w:b/>
          <w:bCs/>
          <w:color w:val="000000"/>
          <w:sz w:val="28"/>
          <w:szCs w:val="28"/>
        </w:rPr>
        <w:t xml:space="preserve">                                         </w:t>
      </w:r>
      <w:r>
        <w:rPr>
          <w:b/>
          <w:bCs/>
          <w:color w:val="000000"/>
          <w:sz w:val="28"/>
          <w:szCs w:val="28"/>
          <w:lang w:val="en-US"/>
        </w:rPr>
        <w:t xml:space="preserve">  </w:t>
      </w:r>
      <w:r>
        <w:rPr>
          <w:b/>
          <w:bCs/>
          <w:color w:val="000000"/>
          <w:sz w:val="28"/>
          <w:szCs w:val="28"/>
        </w:rPr>
        <w:t xml:space="preserve">    Institute of Technology</w:t>
      </w:r>
    </w:p>
    <w:p>
      <w:pPr>
        <w:pStyle w:val="style0"/>
        <w:jc w:val="both"/>
        <w:rPr>
          <w:b/>
          <w:bCs/>
          <w:color w:val="000000"/>
          <w:sz w:val="28"/>
          <w:szCs w:val="28"/>
        </w:rPr>
      </w:pPr>
      <w:r>
        <w:rPr>
          <w:b/>
          <w:bCs/>
          <w:color w:val="000000"/>
          <w:sz w:val="28"/>
          <w:szCs w:val="28"/>
        </w:rPr>
        <w:t xml:space="preserve">                         </w:t>
      </w:r>
      <w:r>
        <w:rPr>
          <w:b/>
          <w:bCs/>
          <w:color w:val="000000"/>
          <w:sz w:val="28"/>
          <w:szCs w:val="28"/>
          <w:lang w:val="en-US"/>
        </w:rPr>
        <w:t xml:space="preserve">  </w:t>
      </w:r>
      <w:r>
        <w:rPr>
          <w:b/>
          <w:bCs/>
          <w:color w:val="000000"/>
          <w:sz w:val="28"/>
          <w:szCs w:val="28"/>
        </w:rPr>
        <w:t xml:space="preserve">          Department of Garment engineering </w:t>
      </w:r>
    </w:p>
    <w:p>
      <w:pPr>
        <w:pStyle w:val="style0"/>
        <w:jc w:val="both"/>
        <w:rPr>
          <w:b/>
          <w:bCs/>
          <w:color w:val="000000"/>
          <w:sz w:val="28"/>
          <w:szCs w:val="28"/>
        </w:rPr>
      </w:pPr>
      <w:r>
        <w:rPr>
          <w:b/>
          <w:bCs/>
          <w:color w:val="000000"/>
          <w:sz w:val="28"/>
          <w:szCs w:val="28"/>
          <w:lang w:val="en-US"/>
        </w:rPr>
        <w:t xml:space="preserve">                                   Title Production Planning and Control</w:t>
      </w:r>
    </w:p>
    <w:p>
      <w:pPr>
        <w:pStyle w:val="style0"/>
        <w:jc w:val="both"/>
        <w:rPr>
          <w:b/>
          <w:bCs/>
          <w:color w:val="000000"/>
          <w:sz w:val="24"/>
          <w:szCs w:val="24"/>
        </w:rPr>
      </w:pPr>
      <w:r>
        <w:rPr>
          <w:b/>
          <w:bCs/>
          <w:color w:val="000000"/>
          <w:sz w:val="28"/>
          <w:szCs w:val="28"/>
        </w:rPr>
        <w:t xml:space="preserve">                                                     </w:t>
      </w:r>
    </w:p>
    <w:p>
      <w:pPr>
        <w:pStyle w:val="style0"/>
        <w:jc w:val="both"/>
        <w:rPr>
          <w:color w:val="000000"/>
          <w:sz w:val="24"/>
          <w:szCs w:val="24"/>
        </w:rPr>
      </w:pPr>
      <w:r>
        <w:rPr>
          <w:color w:val="000000"/>
          <w:sz w:val="24"/>
          <w:szCs w:val="24"/>
        </w:rPr>
        <w:t xml:space="preserve">               </w:t>
      </w:r>
      <w:r>
        <w:rPr>
          <w:b/>
          <w:bCs/>
          <w:color w:val="000000"/>
          <w:sz w:val="28"/>
          <w:szCs w:val="28"/>
        </w:rPr>
        <w:t xml:space="preserve"> </w:t>
      </w:r>
      <w:r>
        <w:rPr>
          <w:b/>
          <w:bCs/>
          <w:color w:val="000000"/>
          <w:sz w:val="28"/>
          <w:szCs w:val="28"/>
          <w:lang w:val="en-US"/>
        </w:rPr>
        <w:t xml:space="preserve">  </w:t>
      </w:r>
      <w:r>
        <w:rPr>
          <w:b/>
          <w:bCs/>
          <w:color w:val="000000"/>
          <w:sz w:val="28"/>
          <w:szCs w:val="28"/>
        </w:rPr>
        <w:t xml:space="preserve">    Name          </w:t>
      </w:r>
      <w:r>
        <w:rPr>
          <w:color w:val="000000"/>
          <w:sz w:val="24"/>
          <w:szCs w:val="24"/>
        </w:rPr>
        <w:t xml:space="preserve">               </w:t>
      </w:r>
      <w:r>
        <w:rPr>
          <w:color w:val="000000"/>
          <w:sz w:val="24"/>
          <w:szCs w:val="24"/>
        </w:rPr>
        <w:t xml:space="preserve">            </w:t>
      </w:r>
      <w:r>
        <w:rPr>
          <w:b/>
          <w:bCs/>
          <w:color w:val="000000"/>
          <w:sz w:val="28"/>
          <w:szCs w:val="28"/>
        </w:rPr>
        <w:t xml:space="preserve"> </w:t>
      </w:r>
      <w:r>
        <w:rPr>
          <w:b/>
          <w:bCs/>
          <w:color w:val="000000"/>
          <w:sz w:val="28"/>
          <w:szCs w:val="28"/>
          <w:lang w:val="en-US"/>
        </w:rPr>
        <w:t xml:space="preserve">                              </w:t>
      </w:r>
      <w:r>
        <w:rPr>
          <w:b/>
          <w:bCs/>
          <w:color w:val="000000"/>
          <w:sz w:val="28"/>
          <w:szCs w:val="28"/>
        </w:rPr>
        <w:t>Id/no</w:t>
      </w:r>
    </w:p>
    <w:p>
      <w:pPr>
        <w:pStyle w:val="style179"/>
        <w:numPr>
          <w:ilvl w:val="0"/>
          <w:numId w:val="1"/>
        </w:numPr>
        <w:jc w:val="both"/>
        <w:rPr>
          <w:b/>
          <w:bCs/>
          <w:color w:val="000000"/>
          <w:sz w:val="28"/>
          <w:szCs w:val="28"/>
        </w:rPr>
      </w:pPr>
      <w:r>
        <w:rPr>
          <w:b/>
          <w:bCs/>
          <w:color w:val="000000"/>
          <w:sz w:val="28"/>
          <w:szCs w:val="28"/>
        </w:rPr>
        <w:t xml:space="preserve">                Bereket </w:t>
      </w:r>
      <w:r>
        <w:rPr>
          <w:b/>
          <w:bCs/>
          <w:color w:val="000000"/>
          <w:sz w:val="28"/>
          <w:szCs w:val="28"/>
        </w:rPr>
        <w:t>loriso</w:t>
      </w:r>
      <w:r>
        <w:rPr>
          <w:b/>
          <w:bCs/>
          <w:color w:val="000000"/>
          <w:sz w:val="28"/>
          <w:szCs w:val="28"/>
        </w:rPr>
        <w:t xml:space="preserve">              </w:t>
      </w:r>
      <w:r>
        <w:rPr>
          <w:b/>
          <w:bCs/>
          <w:color w:val="000000"/>
          <w:sz w:val="28"/>
          <w:szCs w:val="28"/>
          <w:lang w:val="en-US"/>
        </w:rPr>
        <w:t xml:space="preserve">                       </w:t>
      </w:r>
      <w:r>
        <w:rPr>
          <w:b/>
          <w:bCs/>
          <w:color w:val="000000"/>
          <w:sz w:val="28"/>
          <w:szCs w:val="28"/>
        </w:rPr>
        <w:t xml:space="preserve">  0497/13</w:t>
      </w:r>
    </w:p>
    <w:p>
      <w:pPr>
        <w:pStyle w:val="style179"/>
        <w:numPr>
          <w:ilvl w:val="0"/>
          <w:numId w:val="1"/>
        </w:numPr>
        <w:jc w:val="both"/>
        <w:rPr>
          <w:b/>
          <w:bCs/>
          <w:color w:val="000000"/>
          <w:sz w:val="28"/>
          <w:szCs w:val="28"/>
        </w:rPr>
      </w:pPr>
      <w:r>
        <w:rPr>
          <w:b/>
          <w:bCs/>
          <w:color w:val="000000"/>
          <w:sz w:val="28"/>
          <w:szCs w:val="28"/>
        </w:rPr>
        <w:t xml:space="preserve">                </w:t>
      </w:r>
      <w:r>
        <w:rPr>
          <w:b/>
          <w:bCs/>
          <w:color w:val="000000"/>
          <w:sz w:val="28"/>
          <w:szCs w:val="28"/>
          <w:lang w:val="en-US"/>
        </w:rPr>
        <w:t>Robel kefeyalew                                  2097/13</w:t>
      </w:r>
    </w:p>
    <w:p>
      <w:pPr>
        <w:pStyle w:val="style179"/>
        <w:numPr>
          <w:ilvl w:val="0"/>
          <w:numId w:val="1"/>
        </w:numPr>
        <w:jc w:val="both"/>
        <w:rPr>
          <w:b/>
          <w:bCs/>
          <w:color w:val="000000"/>
          <w:sz w:val="28"/>
          <w:szCs w:val="28"/>
        </w:rPr>
      </w:pPr>
      <w:r>
        <w:rPr>
          <w:b/>
          <w:bCs/>
          <w:color w:val="000000"/>
          <w:sz w:val="28"/>
          <w:szCs w:val="28"/>
          <w:lang w:val="en-US"/>
        </w:rPr>
        <w:t xml:space="preserve">               Abrham Solomon                                 0166/13</w:t>
      </w:r>
    </w:p>
    <w:p>
      <w:pPr>
        <w:pStyle w:val="style179"/>
        <w:numPr>
          <w:ilvl w:val="0"/>
          <w:numId w:val="1"/>
        </w:numPr>
        <w:jc w:val="both"/>
        <w:rPr>
          <w:b/>
          <w:bCs/>
          <w:color w:val="000000"/>
          <w:sz w:val="28"/>
          <w:szCs w:val="28"/>
        </w:rPr>
      </w:pPr>
      <w:r>
        <w:rPr>
          <w:b/>
          <w:bCs/>
          <w:color w:val="000000"/>
          <w:sz w:val="28"/>
          <w:szCs w:val="28"/>
        </w:rPr>
        <w:t xml:space="preserve">              </w:t>
      </w:r>
      <w:r>
        <w:rPr>
          <w:b/>
          <w:bCs/>
          <w:color w:val="000000"/>
          <w:sz w:val="28"/>
          <w:szCs w:val="28"/>
          <w:lang w:val="en-US"/>
        </w:rPr>
        <w:t xml:space="preserve"> Selam Bezabih</w:t>
      </w:r>
      <w:r>
        <w:rPr>
          <w:b/>
          <w:bCs/>
          <w:color w:val="000000"/>
          <w:sz w:val="28"/>
          <w:szCs w:val="28"/>
        </w:rPr>
        <w:t xml:space="preserve"> </w:t>
      </w:r>
      <w:r>
        <w:rPr>
          <w:b/>
          <w:bCs/>
          <w:color w:val="000000"/>
          <w:sz w:val="28"/>
          <w:szCs w:val="28"/>
          <w:lang w:val="en-US"/>
        </w:rPr>
        <w:t xml:space="preserve">       </w:t>
      </w:r>
      <w:r>
        <w:rPr>
          <w:b/>
          <w:bCs/>
          <w:color w:val="000000"/>
          <w:sz w:val="28"/>
          <w:szCs w:val="28"/>
        </w:rPr>
        <w:t xml:space="preserve">    </w:t>
      </w:r>
      <w:r>
        <w:rPr>
          <w:b/>
          <w:bCs/>
          <w:color w:val="000000"/>
          <w:sz w:val="28"/>
          <w:szCs w:val="28"/>
          <w:lang w:val="en-US"/>
        </w:rPr>
        <w:t xml:space="preserve">                          1806/12          </w:t>
      </w:r>
    </w:p>
    <w:p>
      <w:pPr>
        <w:pStyle w:val="style179"/>
        <w:numPr>
          <w:ilvl w:val="0"/>
          <w:numId w:val="1"/>
        </w:numPr>
        <w:jc w:val="both"/>
        <w:rPr>
          <w:color w:val="000000"/>
          <w:sz w:val="24"/>
          <w:szCs w:val="24"/>
        </w:rPr>
      </w:pPr>
      <w:r>
        <w:rPr>
          <w:b/>
          <w:bCs/>
          <w:color w:val="000000"/>
          <w:sz w:val="28"/>
          <w:szCs w:val="28"/>
          <w:lang w:val="en-US"/>
        </w:rPr>
        <w:t xml:space="preserve">               Biruk Fituma                                          0630/13</w:t>
      </w:r>
    </w:p>
    <w:p>
      <w:pPr>
        <w:pStyle w:val="style0"/>
        <w:numPr>
          <w:ilvl w:val="0"/>
          <w:numId w:val="0"/>
        </w:numPr>
        <w:jc w:val="both"/>
        <w:rPr>
          <w:color w:val="000000"/>
          <w:sz w:val="24"/>
          <w:szCs w:val="24"/>
        </w:rPr>
      </w:pPr>
    </w:p>
    <w:p>
      <w:pPr>
        <w:pStyle w:val="style0"/>
        <w:numPr>
          <w:ilvl w:val="0"/>
          <w:numId w:val="0"/>
        </w:numPr>
        <w:jc w:val="both"/>
        <w:rPr>
          <w:color w:val="000000"/>
          <w:sz w:val="24"/>
          <w:szCs w:val="24"/>
        </w:rPr>
      </w:pPr>
    </w:p>
    <w:p>
      <w:pPr>
        <w:pStyle w:val="style0"/>
        <w:numPr>
          <w:ilvl w:val="0"/>
          <w:numId w:val="0"/>
        </w:numPr>
        <w:jc w:val="both"/>
        <w:rPr>
          <w:color w:val="000000"/>
          <w:sz w:val="24"/>
          <w:szCs w:val="24"/>
        </w:rPr>
      </w:pPr>
    </w:p>
    <w:p>
      <w:pPr>
        <w:pStyle w:val="style0"/>
        <w:numPr>
          <w:ilvl w:val="0"/>
          <w:numId w:val="0"/>
        </w:numPr>
        <w:jc w:val="both"/>
        <w:rPr>
          <w:b/>
          <w:bCs/>
          <w:color w:val="000000"/>
          <w:sz w:val="28"/>
          <w:szCs w:val="28"/>
        </w:rPr>
      </w:pPr>
      <w:r>
        <w:rPr>
          <w:color w:val="000000"/>
          <w:sz w:val="24"/>
          <w:szCs w:val="24"/>
          <w:lang w:val="en-US"/>
        </w:rPr>
        <w:t xml:space="preserve">                                                                          </w:t>
      </w:r>
      <w:r>
        <w:rPr>
          <w:color w:val="000000"/>
          <w:sz w:val="24"/>
          <w:szCs w:val="24"/>
        </w:rPr>
        <w:t xml:space="preserve">         </w:t>
      </w:r>
      <w:r>
        <w:rPr>
          <w:color w:val="000000"/>
          <w:sz w:val="24"/>
          <w:szCs w:val="24"/>
        </w:rPr>
        <w:t xml:space="preserve">       </w:t>
      </w:r>
      <w:r>
        <w:rPr>
          <w:b/>
          <w:bCs/>
          <w:color w:val="000000"/>
          <w:sz w:val="28"/>
          <w:szCs w:val="28"/>
        </w:rPr>
        <w:t>Submitted</w:t>
      </w:r>
      <w:r>
        <w:rPr>
          <w:b/>
          <w:bCs/>
          <w:color w:val="000000"/>
          <w:sz w:val="28"/>
          <w:szCs w:val="28"/>
        </w:rPr>
        <w:t xml:space="preserve"> to </w:t>
      </w:r>
      <w:r>
        <w:rPr>
          <w:b/>
          <w:bCs/>
          <w:color w:val="000000"/>
          <w:sz w:val="28"/>
          <w:szCs w:val="28"/>
        </w:rPr>
        <w:t>–</w:t>
      </w:r>
      <w:r>
        <w:rPr>
          <w:b/>
          <w:bCs/>
          <w:color w:val="000000"/>
          <w:sz w:val="28"/>
          <w:szCs w:val="28"/>
        </w:rPr>
        <w:t xml:space="preserve"> </w:t>
      </w:r>
      <w:r>
        <w:rPr>
          <w:b/>
          <w:bCs/>
          <w:color w:val="000000"/>
          <w:sz w:val="28"/>
          <w:szCs w:val="28"/>
        </w:rPr>
        <w:t xml:space="preserve">Mr. </w:t>
      </w:r>
      <w:r>
        <w:rPr>
          <w:b/>
          <w:bCs/>
          <w:color w:val="000000"/>
          <w:sz w:val="28"/>
          <w:szCs w:val="28"/>
          <w:lang w:val="en-US"/>
        </w:rPr>
        <w:t xml:space="preserve"> </w:t>
      </w:r>
      <w:r>
        <w:rPr>
          <w:b/>
          <w:bCs/>
          <w:color w:val="000000"/>
          <w:sz w:val="28"/>
          <w:szCs w:val="28"/>
        </w:rPr>
        <w:t xml:space="preserve"> </w:t>
      </w:r>
      <w:r>
        <w:rPr>
          <w:b/>
          <w:bCs/>
          <w:color w:val="000000"/>
          <w:sz w:val="28"/>
          <w:szCs w:val="28"/>
          <w:lang w:val="en-US"/>
        </w:rPr>
        <w:t>Tesfaye s</w:t>
      </w:r>
      <w:r>
        <w:rPr>
          <w:b/>
          <w:bCs/>
          <w:color w:val="000000"/>
          <w:sz w:val="28"/>
          <w:szCs w:val="28"/>
        </w:rPr>
        <w:t xml:space="preserve"> </w:t>
      </w:r>
      <w:r>
        <w:rPr>
          <w:b/>
          <w:bCs/>
          <w:color w:val="000000"/>
          <w:sz w:val="28"/>
          <w:szCs w:val="28"/>
          <w:lang w:val="en-US"/>
        </w:rPr>
        <w:t xml:space="preserve">           </w:t>
      </w:r>
      <w:r>
        <w:rPr>
          <w:b/>
          <w:bCs/>
          <w:color w:val="000000"/>
          <w:sz w:val="28"/>
          <w:szCs w:val="28"/>
        </w:rPr>
        <w:t xml:space="preserve">                             </w:t>
      </w:r>
    </w:p>
    <w:p>
      <w:pPr>
        <w:pStyle w:val="style0"/>
        <w:jc w:val="both"/>
        <w:rPr>
          <w:color w:val="000000"/>
          <w:sz w:val="24"/>
          <w:szCs w:val="24"/>
        </w:rPr>
      </w:pPr>
      <w:r>
        <w:rPr>
          <w:b/>
          <w:bCs/>
          <w:color w:val="000000"/>
          <w:sz w:val="28"/>
          <w:szCs w:val="28"/>
        </w:rPr>
        <w:t xml:space="preserve">                                                                             Submission date</w:t>
      </w:r>
      <w:r>
        <w:rPr>
          <w:b/>
          <w:bCs/>
          <w:color w:val="000000"/>
          <w:sz w:val="28"/>
          <w:szCs w:val="28"/>
        </w:rPr>
        <w:t xml:space="preserve">: </w:t>
      </w:r>
      <w:r>
        <w:rPr>
          <w:b/>
          <w:bCs/>
          <w:color w:val="000000"/>
          <w:sz w:val="28"/>
          <w:szCs w:val="28"/>
          <w:lang w:val="en-US"/>
        </w:rPr>
        <w:t xml:space="preserve">24-5-2016 </w:t>
      </w:r>
      <w:r>
        <w:rPr>
          <w:b/>
          <w:bCs/>
          <w:color w:val="000000"/>
          <w:sz w:val="28"/>
          <w:szCs w:val="28"/>
        </w:rPr>
        <w:t xml:space="preserve"> </w:t>
      </w:r>
      <w:r>
        <w:rPr>
          <w:color w:val="000000"/>
          <w:sz w:val="24"/>
          <w:szCs w:val="24"/>
        </w:rPr>
        <w:t xml:space="preserve">                                    </w:t>
      </w:r>
    </w:p>
    <w:p>
      <w:pPr>
        <w:pStyle w:val="style0"/>
        <w:ind w:left="5280" w:leftChars="0"/>
        <w:jc w:val="both"/>
        <w:rPr>
          <w:b/>
          <w:bCs/>
          <w:color w:val="000000"/>
          <w:sz w:val="28"/>
          <w:szCs w:val="28"/>
        </w:rPr>
      </w:pPr>
      <w:r>
        <w:rPr>
          <w:color w:val="000000"/>
          <w:sz w:val="24"/>
          <w:szCs w:val="24"/>
        </w:rPr>
        <w:t xml:space="preserve">                                                    </w:t>
      </w:r>
      <w:r>
        <w:rPr>
          <w:b/>
          <w:bCs/>
          <w:color w:val="000000"/>
          <w:sz w:val="28"/>
          <w:szCs w:val="28"/>
        </w:rPr>
        <w:t xml:space="preserve">                 </w:t>
      </w:r>
    </w:p>
    <w:p>
      <w:pPr>
        <w:pStyle w:val="style179"/>
        <w:numPr>
          <w:ilvl w:val="0"/>
          <w:numId w:val="0"/>
        </w:numPr>
        <w:ind w:left="3800" w:firstLine="0"/>
        <w:jc w:val="both"/>
        <w:rPr>
          <w:b/>
          <w:bCs/>
          <w:color w:val="000000"/>
          <w:sz w:val="28"/>
          <w:szCs w:val="28"/>
          <w:lang w:val="en-US"/>
        </w:rPr>
      </w:pPr>
      <w:r>
        <w:rPr>
          <w:b/>
          <w:bCs/>
          <w:color w:val="000000"/>
          <w:sz w:val="28"/>
          <w:szCs w:val="28"/>
          <w:lang w:val="en-US"/>
        </w:rPr>
        <w:t xml:space="preserve">Table content </w:t>
      </w:r>
    </w:p>
    <w:p>
      <w:pPr>
        <w:pStyle w:val="style179"/>
        <w:numPr>
          <w:ilvl w:val="0"/>
          <w:numId w:val="0"/>
        </w:numPr>
        <w:ind w:left="3440" w:leftChars="0" w:firstLine="0"/>
        <w:jc w:val="both"/>
        <w:rPr>
          <w:b/>
          <w:bCs/>
          <w:color w:val="000000"/>
          <w:sz w:val="28"/>
          <w:szCs w:val="28"/>
          <w:lang w:val="en-US"/>
        </w:rPr>
      </w:pPr>
    </w:p>
    <w:p>
      <w:pPr>
        <w:pStyle w:val="style179"/>
        <w:numPr>
          <w:ilvl w:val="0"/>
          <w:numId w:val="11"/>
        </w:numPr>
        <w:jc w:val="both"/>
        <w:rPr>
          <w:b/>
          <w:bCs/>
          <w:color w:val="000000"/>
          <w:sz w:val="28"/>
          <w:szCs w:val="28"/>
        </w:rPr>
      </w:pPr>
      <w:r>
        <w:rPr>
          <w:b/>
          <w:bCs/>
          <w:color w:val="000000"/>
          <w:sz w:val="28"/>
          <w:szCs w:val="28"/>
          <w:lang w:val="en-US"/>
        </w:rPr>
        <w:t xml:space="preserve">  Introduction -------------------------------------------------------------------------------1</w:t>
      </w:r>
    </w:p>
    <w:p>
      <w:pPr>
        <w:pStyle w:val="style179"/>
        <w:numPr>
          <w:ilvl w:val="0"/>
          <w:numId w:val="11"/>
        </w:numPr>
        <w:jc w:val="both"/>
        <w:rPr>
          <w:b/>
          <w:bCs/>
          <w:color w:val="000000"/>
          <w:sz w:val="28"/>
          <w:szCs w:val="28"/>
          <w:lang w:val="en-US"/>
        </w:rPr>
      </w:pPr>
      <w:r>
        <w:rPr>
          <w:b/>
          <w:bCs/>
          <w:color w:val="000000"/>
          <w:sz w:val="28"/>
          <w:szCs w:val="28"/>
          <w:lang w:val="en-US"/>
        </w:rPr>
        <w:t>Production Planning and Control -------------------------------------------------2</w:t>
      </w:r>
    </w:p>
    <w:p>
      <w:pPr>
        <w:pStyle w:val="style179"/>
        <w:numPr>
          <w:ilvl w:val="0"/>
          <w:numId w:val="11"/>
        </w:numPr>
        <w:jc w:val="both"/>
        <w:rPr>
          <w:b/>
          <w:bCs/>
          <w:color w:val="000000"/>
          <w:sz w:val="28"/>
          <w:szCs w:val="28"/>
          <w:lang w:val="en-US"/>
        </w:rPr>
      </w:pPr>
      <w:r>
        <w:rPr>
          <w:b/>
          <w:bCs/>
          <w:color w:val="000000"/>
          <w:sz w:val="28"/>
          <w:szCs w:val="28"/>
          <w:lang w:val="en-US"/>
        </w:rPr>
        <w:t>Objectives of Production Planning and Control----------------------------3</w:t>
      </w:r>
    </w:p>
    <w:p>
      <w:pPr>
        <w:pStyle w:val="style179"/>
        <w:numPr>
          <w:ilvl w:val="0"/>
          <w:numId w:val="11"/>
        </w:numPr>
        <w:jc w:val="both"/>
        <w:rPr>
          <w:b/>
          <w:bCs/>
          <w:color w:val="000000"/>
          <w:sz w:val="28"/>
          <w:szCs w:val="28"/>
        </w:rPr>
      </w:pPr>
      <w:r>
        <w:rPr>
          <w:b/>
          <w:bCs/>
          <w:color w:val="000000"/>
          <w:sz w:val="28"/>
          <w:szCs w:val="28"/>
          <w:lang w:val="en-US"/>
        </w:rPr>
        <w:t>Benefits of Production Planning and Control--------------------------------4</w:t>
      </w:r>
    </w:p>
    <w:p>
      <w:pPr>
        <w:pStyle w:val="style179"/>
        <w:numPr>
          <w:ilvl w:val="0"/>
          <w:numId w:val="11"/>
        </w:numPr>
        <w:jc w:val="both"/>
        <w:rPr>
          <w:b/>
          <w:bCs/>
          <w:color w:val="000000"/>
          <w:sz w:val="28"/>
          <w:szCs w:val="28"/>
        </w:rPr>
      </w:pPr>
      <w:r>
        <w:rPr>
          <w:b/>
          <w:bCs/>
          <w:color w:val="000000"/>
          <w:sz w:val="28"/>
          <w:szCs w:val="28"/>
          <w:lang w:val="en-US"/>
        </w:rPr>
        <w:t>Stage of production planning and control ----- -------------------------------5</w:t>
      </w:r>
    </w:p>
    <w:p>
      <w:pPr>
        <w:pStyle w:val="style179"/>
        <w:numPr>
          <w:ilvl w:val="0"/>
          <w:numId w:val="11"/>
        </w:numPr>
        <w:jc w:val="both"/>
        <w:rPr>
          <w:b/>
          <w:bCs/>
          <w:color w:val="000000"/>
          <w:sz w:val="28"/>
          <w:szCs w:val="28"/>
        </w:rPr>
      </w:pPr>
      <w:r>
        <w:rPr>
          <w:b/>
          <w:bCs/>
          <w:color w:val="000000"/>
          <w:sz w:val="28"/>
          <w:szCs w:val="28"/>
          <w:lang w:val="en-US"/>
        </w:rPr>
        <w:t>Elements of production planning and control  ------------------------------7</w:t>
      </w:r>
    </w:p>
    <w:p>
      <w:pPr>
        <w:pStyle w:val="style179"/>
        <w:numPr>
          <w:ilvl w:val="0"/>
          <w:numId w:val="11"/>
        </w:numPr>
        <w:jc w:val="both"/>
        <w:rPr>
          <w:b/>
          <w:bCs/>
          <w:color w:val="000000"/>
          <w:sz w:val="28"/>
          <w:szCs w:val="28"/>
        </w:rPr>
      </w:pPr>
      <w:r>
        <w:rPr>
          <w:b/>
          <w:bCs/>
          <w:color w:val="000000"/>
          <w:sz w:val="28"/>
          <w:szCs w:val="28"/>
          <w:lang w:val="en-US"/>
        </w:rPr>
        <w:t>References ----------------------------------------------------------------------------------11</w:t>
      </w:r>
    </w:p>
    <w:p>
      <w:pPr>
        <w:pStyle w:val="style179"/>
        <w:numPr>
          <w:ilvl w:val="0"/>
          <w:numId w:val="0"/>
        </w:numPr>
        <w:ind w:left="580" w:firstLine="0"/>
        <w:jc w:val="both"/>
        <w:rPr>
          <w:b/>
          <w:bCs/>
          <w:color w:val="000000"/>
          <w:sz w:val="28"/>
          <w:szCs w:val="28"/>
        </w:rPr>
      </w:pPr>
    </w:p>
    <w:p>
      <w:pPr>
        <w:pStyle w:val="style0"/>
        <w:ind w:left="220" w:leftChars="0"/>
        <w:jc w:val="both"/>
        <w:rPr>
          <w:b/>
          <w:bCs/>
          <w:color w:val="000000"/>
          <w:sz w:val="28"/>
          <w:szCs w:val="28"/>
        </w:rPr>
      </w:pPr>
    </w:p>
    <w:p>
      <w:pPr>
        <w:pStyle w:val="style0"/>
        <w:ind w:left="220" w:leftChars="0"/>
        <w:jc w:val="both"/>
        <w:rPr>
          <w:b/>
          <w:bCs/>
          <w:color w:val="000000"/>
          <w:sz w:val="28"/>
          <w:szCs w:val="28"/>
        </w:rPr>
      </w:pPr>
    </w:p>
    <w:p>
      <w:pPr>
        <w:pStyle w:val="style0"/>
        <w:ind w:left="220" w:leftChars="0"/>
        <w:jc w:val="both"/>
        <w:rPr>
          <w:b/>
          <w:bCs/>
          <w:color w:val="000000"/>
          <w:sz w:val="28"/>
          <w:szCs w:val="28"/>
        </w:rPr>
      </w:pPr>
    </w:p>
    <w:p>
      <w:pPr>
        <w:pStyle w:val="style0"/>
        <w:ind w:left="220" w:leftChars="0"/>
        <w:jc w:val="both"/>
        <w:rPr>
          <w:b/>
          <w:bCs/>
          <w:color w:val="000000"/>
          <w:sz w:val="28"/>
          <w:szCs w:val="28"/>
        </w:rPr>
      </w:pPr>
    </w:p>
    <w:p>
      <w:pPr>
        <w:pStyle w:val="style0"/>
        <w:ind w:left="220" w:leftChars="0"/>
        <w:jc w:val="both"/>
        <w:rPr>
          <w:b/>
          <w:bCs/>
          <w:color w:val="000000"/>
          <w:sz w:val="28"/>
          <w:szCs w:val="28"/>
        </w:rPr>
      </w:pPr>
    </w:p>
    <w:p>
      <w:pPr>
        <w:pStyle w:val="style0"/>
        <w:ind w:left="220" w:leftChars="0"/>
        <w:jc w:val="both"/>
        <w:rPr>
          <w:b/>
          <w:bCs/>
          <w:color w:val="000000"/>
          <w:sz w:val="28"/>
          <w:szCs w:val="28"/>
        </w:rPr>
      </w:pPr>
    </w:p>
    <w:p>
      <w:pPr>
        <w:pStyle w:val="style0"/>
        <w:ind w:left="220" w:leftChars="0"/>
        <w:jc w:val="both"/>
        <w:rPr>
          <w:b/>
          <w:bCs/>
          <w:color w:val="000000"/>
          <w:sz w:val="28"/>
          <w:szCs w:val="28"/>
        </w:rPr>
      </w:pPr>
    </w:p>
    <w:p>
      <w:pPr>
        <w:pStyle w:val="style0"/>
        <w:jc w:val="both"/>
        <w:rPr>
          <w:b/>
          <w:bCs/>
          <w:color w:val="000000"/>
          <w:sz w:val="28"/>
          <w:szCs w:val="28"/>
        </w:rPr>
      </w:pPr>
    </w:p>
    <w:p>
      <w:pPr>
        <w:pStyle w:val="style0"/>
        <w:ind w:left="2640" w:leftChars="0"/>
        <w:jc w:val="both"/>
        <w:rPr>
          <w:b/>
          <w:bCs/>
          <w:color w:val="000000"/>
          <w:sz w:val="28"/>
          <w:szCs w:val="28"/>
        </w:rPr>
      </w:pPr>
    </w:p>
    <w:p>
      <w:pPr>
        <w:pStyle w:val="style0"/>
        <w:ind w:left="3520" w:leftChars="0"/>
        <w:jc w:val="both"/>
        <w:rPr>
          <w:b/>
          <w:bCs/>
          <w:color w:val="000000"/>
          <w:sz w:val="28"/>
          <w:szCs w:val="28"/>
        </w:rPr>
      </w:pPr>
    </w:p>
    <w:p>
      <w:pPr>
        <w:pStyle w:val="style0"/>
        <w:ind w:left="3520" w:leftChars="0"/>
        <w:jc w:val="both"/>
        <w:rPr>
          <w:b/>
          <w:bCs/>
          <w:color w:val="000000"/>
          <w:sz w:val="28"/>
          <w:szCs w:val="28"/>
        </w:rPr>
      </w:pPr>
    </w:p>
    <w:p>
      <w:pPr>
        <w:pStyle w:val="style0"/>
        <w:ind w:left="3520" w:leftChars="0"/>
        <w:jc w:val="both"/>
        <w:rPr>
          <w:b/>
          <w:bCs/>
          <w:color w:val="000000"/>
          <w:sz w:val="28"/>
          <w:szCs w:val="28"/>
        </w:rPr>
      </w:pPr>
    </w:p>
    <w:p>
      <w:pPr>
        <w:pStyle w:val="style0"/>
        <w:ind w:left="3520" w:leftChars="0"/>
        <w:jc w:val="both"/>
        <w:rPr>
          <w:b/>
          <w:bCs/>
          <w:color w:val="000000"/>
          <w:sz w:val="28"/>
          <w:szCs w:val="28"/>
        </w:rPr>
      </w:pPr>
      <w:r>
        <w:rPr>
          <w:b/>
          <w:bCs/>
          <w:color w:val="000000"/>
          <w:sz w:val="28"/>
          <w:szCs w:val="28"/>
        </w:rPr>
        <w:t xml:space="preserve">. Introduction </w:t>
      </w:r>
    </w:p>
    <w:p>
      <w:pPr>
        <w:pStyle w:val="style0"/>
        <w:ind w:left="3520" w:leftChars="0"/>
        <w:jc w:val="both"/>
        <w:rPr>
          <w:color w:val="000000"/>
          <w:sz w:val="24"/>
          <w:szCs w:val="24"/>
        </w:rPr>
      </w:pPr>
    </w:p>
    <w:p>
      <w:pPr>
        <w:pStyle w:val="style0"/>
        <w:ind w:left="0" w:leftChars="0"/>
        <w:jc w:val="both"/>
        <w:rPr>
          <w:color w:val="000000"/>
          <w:sz w:val="24"/>
          <w:szCs w:val="24"/>
        </w:rPr>
      </w:pPr>
      <w:r>
        <w:rPr>
          <w:color w:val="000000"/>
          <w:sz w:val="24"/>
          <w:szCs w:val="24"/>
        </w:rPr>
        <w:t>Production Planning &amp; Control (PPC) is a management process that involves the coordination and control of various activities in the production process. It aims to ensure that the right materials, equipment, and labor are available at the right time to meet production targets and customer demands. PPC includes activities such as demand forecasting, production planning, scheduling, inventory control, and quality control. By implementing effective PPC strategies, companies can optimize their production processes, minimize production costs, and enhance overall efficiency and productivity.</w:t>
      </w:r>
    </w:p>
    <w:p>
      <w:pPr>
        <w:pStyle w:val="style0"/>
        <w:ind w:left="2640" w:leftChars="0"/>
        <w:jc w:val="both"/>
        <w:rPr>
          <w:color w:val="000000"/>
          <w:sz w:val="24"/>
          <w:szCs w:val="24"/>
        </w:rPr>
      </w:pPr>
    </w:p>
    <w:p>
      <w:pPr>
        <w:pStyle w:val="style0"/>
        <w:jc w:val="both"/>
        <w:rPr>
          <w:color w:val="000000"/>
          <w:sz w:val="24"/>
          <w:szCs w:val="24"/>
        </w:rPr>
      </w:pPr>
    </w:p>
    <w:p>
      <w:pPr>
        <w:pStyle w:val="style0"/>
        <w:jc w:val="both"/>
        <w:rPr>
          <w:color w:val="000000"/>
          <w:sz w:val="24"/>
          <w:szCs w:val="24"/>
        </w:rPr>
      </w:pPr>
    </w:p>
    <w:p>
      <w:pPr>
        <w:pStyle w:val="style0"/>
        <w:jc w:val="both"/>
        <w:rPr>
          <w:color w:val="000000"/>
          <w:sz w:val="24"/>
          <w:szCs w:val="24"/>
        </w:rPr>
      </w:pPr>
    </w:p>
    <w:p>
      <w:pPr>
        <w:pStyle w:val="style0"/>
        <w:jc w:val="both"/>
        <w:rPr>
          <w:color w:val="000000"/>
          <w:sz w:val="24"/>
          <w:szCs w:val="24"/>
        </w:rPr>
      </w:pPr>
    </w:p>
    <w:p>
      <w:pPr>
        <w:pStyle w:val="style0"/>
        <w:jc w:val="both"/>
        <w:rPr>
          <w:color w:val="000000"/>
          <w:sz w:val="24"/>
          <w:szCs w:val="24"/>
        </w:rPr>
      </w:pPr>
    </w:p>
    <w:p>
      <w:pPr>
        <w:pStyle w:val="style0"/>
        <w:jc w:val="both"/>
        <w:rPr>
          <w:color w:val="000000"/>
          <w:sz w:val="24"/>
          <w:szCs w:val="24"/>
        </w:rPr>
      </w:pPr>
    </w:p>
    <w:p>
      <w:pPr>
        <w:pStyle w:val="style0"/>
        <w:ind w:left="0" w:leftChars="0"/>
        <w:jc w:val="both"/>
        <w:rPr>
          <w:color w:val="000000"/>
          <w:sz w:val="24"/>
          <w:szCs w:val="24"/>
          <w:lang w:val="en-US"/>
        </w:rPr>
      </w:pPr>
    </w:p>
    <w:p>
      <w:pPr>
        <w:pStyle w:val="style0"/>
        <w:ind w:left="0" w:leftChars="0"/>
        <w:jc w:val="both"/>
        <w:rPr>
          <w:color w:val="000000"/>
          <w:sz w:val="24"/>
          <w:szCs w:val="24"/>
          <w:lang w:val="en-US"/>
        </w:rPr>
      </w:pPr>
    </w:p>
    <w:p>
      <w:pPr>
        <w:pStyle w:val="style0"/>
        <w:ind w:left="0" w:leftChars="0"/>
        <w:jc w:val="both"/>
        <w:rPr>
          <w:color w:val="000000"/>
          <w:sz w:val="24"/>
          <w:szCs w:val="24"/>
          <w:lang w:val="en-US"/>
        </w:rPr>
      </w:pPr>
    </w:p>
    <w:p>
      <w:pPr>
        <w:pStyle w:val="style0"/>
        <w:ind w:left="0" w:leftChars="0"/>
        <w:jc w:val="both"/>
        <w:rPr>
          <w:color w:val="000000"/>
          <w:sz w:val="24"/>
          <w:szCs w:val="24"/>
          <w:lang w:val="en-US"/>
        </w:rPr>
      </w:pPr>
    </w:p>
    <w:p>
      <w:pPr>
        <w:pStyle w:val="style0"/>
        <w:ind w:left="0" w:leftChars="0"/>
        <w:jc w:val="both"/>
        <w:rPr>
          <w:color w:val="000000"/>
          <w:sz w:val="24"/>
          <w:szCs w:val="24"/>
          <w:lang w:val="en-US"/>
        </w:rPr>
      </w:pPr>
    </w:p>
    <w:p>
      <w:pPr>
        <w:pStyle w:val="style0"/>
        <w:ind w:left="0" w:leftChars="0"/>
        <w:jc w:val="both"/>
        <w:rPr>
          <w:color w:val="000000"/>
          <w:sz w:val="24"/>
          <w:szCs w:val="24"/>
          <w:lang w:val="en-US"/>
        </w:rPr>
      </w:pPr>
    </w:p>
    <w:p>
      <w:pPr>
        <w:pStyle w:val="style0"/>
        <w:ind w:left="0" w:leftChars="0"/>
        <w:jc w:val="both"/>
        <w:rPr>
          <w:color w:val="000000"/>
          <w:sz w:val="24"/>
          <w:szCs w:val="24"/>
          <w:lang w:val="en-US"/>
        </w:rPr>
      </w:pPr>
    </w:p>
    <w:p>
      <w:pPr>
        <w:pStyle w:val="style0"/>
        <w:ind w:left="4400" w:leftChars="0"/>
        <w:jc w:val="both"/>
        <w:rPr>
          <w:color w:val="000000"/>
          <w:sz w:val="24"/>
          <w:szCs w:val="24"/>
          <w:lang w:val="en-US"/>
        </w:rPr>
      </w:pPr>
      <w:r>
        <w:rPr>
          <w:color w:val="000000"/>
          <w:sz w:val="24"/>
          <w:szCs w:val="24"/>
          <w:lang w:val="en-US"/>
        </w:rPr>
        <w:t>1</w:t>
      </w:r>
    </w:p>
    <w:p>
      <w:pPr>
        <w:pStyle w:val="style0"/>
        <w:ind w:left="0" w:leftChars="0"/>
        <w:jc w:val="both"/>
        <w:rPr>
          <w:color w:val="000000"/>
          <w:sz w:val="24"/>
          <w:szCs w:val="24"/>
          <w:lang w:val="en-US"/>
        </w:rPr>
      </w:pPr>
    </w:p>
    <w:p>
      <w:pPr>
        <w:pStyle w:val="style0"/>
        <w:ind w:left="0" w:leftChars="0"/>
        <w:jc w:val="both"/>
        <w:rPr>
          <w:color w:val="000000"/>
          <w:sz w:val="24"/>
          <w:szCs w:val="24"/>
          <w:lang w:val="en-US"/>
        </w:rPr>
      </w:pPr>
    </w:p>
    <w:p>
      <w:pPr>
        <w:pStyle w:val="style0"/>
        <w:ind w:left="0" w:leftChars="0"/>
        <w:jc w:val="both"/>
        <w:rPr>
          <w:b/>
          <w:bCs/>
          <w:color w:val="000000"/>
          <w:sz w:val="28"/>
          <w:szCs w:val="28"/>
        </w:rPr>
      </w:pPr>
      <w:r>
        <w:rPr>
          <w:b/>
          <w:bCs/>
          <w:color w:val="000000"/>
          <w:sz w:val="28"/>
          <w:szCs w:val="28"/>
          <w:lang w:val="en-US"/>
        </w:rPr>
        <w:t>Production Planning and Control</w:t>
      </w:r>
    </w:p>
    <w:p>
      <w:pPr>
        <w:pStyle w:val="style0"/>
        <w:ind w:left="0" w:leftChars="0"/>
        <w:jc w:val="both"/>
        <w:rPr>
          <w:color w:val="000000"/>
          <w:sz w:val="24"/>
          <w:szCs w:val="24"/>
        </w:rPr>
      </w:pPr>
      <w:r>
        <w:rPr>
          <w:color w:val="000000"/>
          <w:sz w:val="24"/>
          <w:szCs w:val="24"/>
          <w:lang w:val="en-US"/>
        </w:rPr>
        <w:t>Production planning and control is the process of organizing and allocating all the required business resources to meet production demand promptly and without any disruptions. It outlines the procedure based on which the complete work order preparation in a manufacturing business will proceed The terms "production planning" and "control" relate to two approaches that coordinate key operations effectively throughout the manufacturing process. What to produce, when to produce it, how much to produce, and other factors are all included within this scope. To properly optimize the production flow, production planning must be seen from a long-term perspective.</w:t>
      </w:r>
    </w:p>
    <w:p>
      <w:pPr>
        <w:pStyle w:val="style0"/>
        <w:ind w:left="0" w:leftChars="0"/>
        <w:jc w:val="both"/>
        <w:rPr>
          <w:color w:val="000000"/>
          <w:sz w:val="24"/>
          <w:szCs w:val="24"/>
        </w:rPr>
      </w:pPr>
      <w:r>
        <w:rPr>
          <w:color w:val="000000"/>
          <w:sz w:val="24"/>
          <w:szCs w:val="24"/>
          <w:lang w:val="en-US"/>
        </w:rPr>
        <w:t>Production Planning &amp; Control (PPC) can be defined as the process of managing and controlling all aspects of production, from the initial planning stages to the final delivery of products. It involves the coordination of resources, such as raw materials, equipment, and labor, to ensure the smooth flow of production activities and the timely completion of orders. PPC encompasses activities such as demand forecasting, production planning, scheduling, material requirement planning, capacity planning, and quality control. The primary goal of PPC is to optimize production processes, minimize costs, and meet customer demands effectively.</w:t>
      </w:r>
    </w:p>
    <w:p>
      <w:pPr>
        <w:pStyle w:val="style0"/>
        <w:ind w:left="0" w:leftChars="0"/>
        <w:jc w:val="both"/>
        <w:rPr>
          <w:color w:val="000000"/>
          <w:sz w:val="24"/>
          <w:szCs w:val="24"/>
        </w:rPr>
      </w:pPr>
      <w:r>
        <w:rPr>
          <w:b/>
          <w:bCs/>
          <w:color w:val="000000"/>
          <w:sz w:val="24"/>
          <w:szCs w:val="24"/>
        </w:rPr>
        <w:t>What Is Production Planning?</w:t>
      </w:r>
    </w:p>
    <w:p>
      <w:pPr>
        <w:pStyle w:val="style0"/>
        <w:ind w:left="0" w:leftChars="0"/>
        <w:jc w:val="both"/>
        <w:rPr>
          <w:color w:val="000000"/>
          <w:sz w:val="24"/>
          <w:szCs w:val="24"/>
        </w:rPr>
      </w:pPr>
      <w:r>
        <w:rPr>
          <w:color w:val="000000"/>
          <w:sz w:val="24"/>
          <w:szCs w:val="24"/>
        </w:rPr>
        <w:t>Production planning is the process of determining the most effective and efficient way to manufacture goods or deliver services as per customer expectations. It involves analyzing various factors such as demand forecasts, available resources, production capacity, and delivery schedules to create a comprehensive plan that guides the entire production process. By implementing effective production planning strategies, organizations can achieve improved operational efficiency, reduce lead times, enhance customer satisfaction, and optimize resource allocation. It plays a crucial role in aligning production activities with business objectives, ensuring smooth operations, and facilitating effective decision-making throughout the production process.</w:t>
      </w:r>
    </w:p>
    <w:p>
      <w:pPr>
        <w:pStyle w:val="style0"/>
        <w:ind w:left="0" w:leftChars="0"/>
        <w:jc w:val="both"/>
        <w:rPr>
          <w:color w:val="000000"/>
          <w:sz w:val="24"/>
          <w:szCs w:val="24"/>
        </w:rPr>
      </w:pPr>
    </w:p>
    <w:p>
      <w:pPr>
        <w:pStyle w:val="style0"/>
        <w:ind w:left="0" w:leftChars="0"/>
        <w:jc w:val="both"/>
        <w:rPr>
          <w:color w:val="000000"/>
          <w:sz w:val="24"/>
          <w:szCs w:val="24"/>
        </w:rPr>
      </w:pPr>
    </w:p>
    <w:p>
      <w:pPr>
        <w:pStyle w:val="style0"/>
        <w:ind w:left="4400" w:leftChars="0"/>
        <w:jc w:val="both"/>
        <w:rPr>
          <w:color w:val="000000"/>
          <w:sz w:val="24"/>
          <w:szCs w:val="24"/>
        </w:rPr>
      </w:pPr>
      <w:r>
        <w:rPr>
          <w:color w:val="000000"/>
          <w:sz w:val="24"/>
          <w:szCs w:val="24"/>
          <w:lang w:val="en-US"/>
        </w:rPr>
        <w:t>2</w:t>
      </w:r>
    </w:p>
    <w:p>
      <w:pPr>
        <w:pStyle w:val="style0"/>
        <w:ind w:left="0" w:leftChars="0"/>
        <w:jc w:val="both"/>
        <w:rPr>
          <w:color w:val="000000"/>
          <w:sz w:val="24"/>
          <w:szCs w:val="24"/>
        </w:rPr>
      </w:pPr>
    </w:p>
    <w:p>
      <w:pPr>
        <w:pStyle w:val="style0"/>
        <w:ind w:left="0" w:leftChars="0"/>
        <w:jc w:val="both"/>
        <w:rPr>
          <w:b/>
          <w:bCs/>
          <w:color w:val="000000"/>
          <w:sz w:val="24"/>
          <w:szCs w:val="24"/>
        </w:rPr>
      </w:pPr>
      <w:r>
        <w:rPr>
          <w:b/>
          <w:bCs/>
          <w:color w:val="000000"/>
          <w:sz w:val="24"/>
          <w:szCs w:val="24"/>
        </w:rPr>
        <w:t>What Is Production Control?</w:t>
      </w:r>
    </w:p>
    <w:p>
      <w:pPr>
        <w:pStyle w:val="style0"/>
        <w:ind w:left="0" w:leftChars="0"/>
        <w:jc w:val="both"/>
        <w:rPr>
          <w:b/>
          <w:bCs/>
          <w:color w:val="000000"/>
          <w:sz w:val="28"/>
          <w:szCs w:val="28"/>
          <w:lang w:val="en-US"/>
        </w:rPr>
      </w:pPr>
      <w:r>
        <w:rPr>
          <w:color w:val="000000"/>
          <w:sz w:val="24"/>
          <w:szCs w:val="24"/>
        </w:rPr>
        <w:t>Production control refers to the process of monitoring and managing the execution of production plans to ensure uninterrupted operations on the shop floor. It involves overseeing the actual production activities, tracking progress, and making necessary adjustments to meet production goals and objectives. The primary objective of production control is to maintain the planned production schedule, optimize material and equipment utilization, and ensure that production targets are achieved within the specified timeframes. By effectively managing production control, organizations can achieve improved production flows, minimize wastage and disruptions, and improve on-time delivery performance.</w:t>
      </w:r>
    </w:p>
    <w:p>
      <w:pPr>
        <w:pStyle w:val="style0"/>
        <w:jc w:val="both"/>
        <w:rPr>
          <w:b/>
          <w:bCs/>
          <w:color w:val="000000"/>
          <w:sz w:val="24"/>
          <w:szCs w:val="24"/>
          <w:lang w:val="en-US"/>
        </w:rPr>
      </w:pPr>
      <w:r>
        <w:rPr>
          <w:b/>
          <w:bCs/>
          <w:color w:val="000000"/>
          <w:sz w:val="24"/>
          <w:szCs w:val="24"/>
          <w:lang w:val="en-US"/>
        </w:rPr>
        <w:t>Objectives of Production Planning and Control</w:t>
      </w:r>
    </w:p>
    <w:p>
      <w:pPr>
        <w:pStyle w:val="style0"/>
        <w:jc w:val="both"/>
        <w:rPr>
          <w:b w:val="false"/>
          <w:bCs w:val="false"/>
          <w:color w:val="000000"/>
          <w:sz w:val="24"/>
          <w:szCs w:val="24"/>
          <w:lang w:val="en-US"/>
        </w:rPr>
      </w:pPr>
      <w:r>
        <w:rPr>
          <w:b w:val="false"/>
          <w:bCs w:val="false"/>
          <w:color w:val="000000"/>
          <w:sz w:val="24"/>
          <w:szCs w:val="24"/>
          <w:lang w:val="en-US"/>
        </w:rPr>
        <w:t>The following are the main objectives of production planning and control:</w:t>
      </w:r>
    </w:p>
    <w:p>
      <w:pPr>
        <w:pStyle w:val="style0"/>
        <w:jc w:val="both"/>
        <w:rPr>
          <w:b w:val="false"/>
          <w:bCs w:val="false"/>
          <w:color w:val="000000"/>
          <w:sz w:val="24"/>
          <w:szCs w:val="24"/>
          <w:lang w:val="en-US"/>
        </w:rPr>
      </w:pPr>
      <w:r>
        <w:rPr>
          <w:b w:val="false"/>
          <w:bCs w:val="false"/>
          <w:color w:val="000000"/>
          <w:sz w:val="24"/>
          <w:szCs w:val="24"/>
          <w:lang w:val="en-US"/>
        </w:rPr>
        <w:t>Optimum utilization of resources, such as machinery, raw material, and labor to fulfill production demands.</w:t>
      </w:r>
    </w:p>
    <w:p>
      <w:pPr>
        <w:pStyle w:val="style179"/>
        <w:numPr>
          <w:ilvl w:val="0"/>
          <w:numId w:val="12"/>
        </w:numPr>
        <w:jc w:val="both"/>
        <w:rPr>
          <w:b w:val="false"/>
          <w:bCs w:val="false"/>
          <w:color w:val="000000"/>
          <w:sz w:val="24"/>
          <w:szCs w:val="24"/>
          <w:lang w:val="en-US"/>
        </w:rPr>
      </w:pPr>
      <w:r>
        <w:rPr>
          <w:b w:val="false"/>
          <w:bCs w:val="false"/>
          <w:color w:val="000000"/>
          <w:sz w:val="24"/>
          <w:szCs w:val="24"/>
          <w:lang w:val="en-US"/>
        </w:rPr>
        <w:t>To maintain optimum stock levels.</w:t>
      </w:r>
    </w:p>
    <w:p>
      <w:pPr>
        <w:pStyle w:val="style179"/>
        <w:numPr>
          <w:ilvl w:val="0"/>
          <w:numId w:val="12"/>
        </w:numPr>
        <w:jc w:val="both"/>
        <w:rPr>
          <w:b w:val="false"/>
          <w:bCs w:val="false"/>
          <w:color w:val="000000"/>
          <w:sz w:val="24"/>
          <w:szCs w:val="24"/>
          <w:lang w:val="en-US"/>
        </w:rPr>
      </w:pPr>
      <w:r>
        <w:rPr>
          <w:b w:val="false"/>
          <w:bCs w:val="false"/>
          <w:color w:val="000000"/>
          <w:sz w:val="24"/>
          <w:szCs w:val="24"/>
          <w:lang w:val="en-US"/>
        </w:rPr>
        <w:t>To make sure capacity utilization matches anticipated demand.</w:t>
      </w:r>
    </w:p>
    <w:p>
      <w:pPr>
        <w:pStyle w:val="style179"/>
        <w:numPr>
          <w:ilvl w:val="0"/>
          <w:numId w:val="12"/>
        </w:numPr>
        <w:jc w:val="both"/>
        <w:rPr>
          <w:b w:val="false"/>
          <w:bCs w:val="false"/>
          <w:color w:val="000000"/>
          <w:sz w:val="24"/>
          <w:szCs w:val="24"/>
          <w:lang w:val="en-US"/>
        </w:rPr>
      </w:pPr>
      <w:r>
        <w:rPr>
          <w:b w:val="false"/>
          <w:bCs w:val="false"/>
          <w:color w:val="000000"/>
          <w:sz w:val="24"/>
          <w:szCs w:val="24"/>
          <w:lang w:val="en-US"/>
        </w:rPr>
        <w:t>Ensure that the appropriate amount and quality of raw materials, tools, manpower, and equipment are available during production.</w:t>
      </w:r>
    </w:p>
    <w:p>
      <w:pPr>
        <w:pStyle w:val="style179"/>
        <w:numPr>
          <w:ilvl w:val="0"/>
          <w:numId w:val="12"/>
        </w:numPr>
        <w:jc w:val="both"/>
        <w:rPr>
          <w:b w:val="false"/>
          <w:bCs w:val="false"/>
          <w:color w:val="000000"/>
          <w:sz w:val="24"/>
          <w:szCs w:val="24"/>
          <w:lang w:val="en-US"/>
        </w:rPr>
      </w:pPr>
      <w:r>
        <w:rPr>
          <w:b w:val="false"/>
          <w:bCs w:val="false"/>
          <w:color w:val="000000"/>
          <w:sz w:val="24"/>
          <w:szCs w:val="24"/>
          <w:lang w:val="en-US"/>
        </w:rPr>
        <w:t>To reduce setup and idle time on machines.</w:t>
      </w:r>
    </w:p>
    <w:p>
      <w:pPr>
        <w:pStyle w:val="style179"/>
        <w:numPr>
          <w:ilvl w:val="0"/>
          <w:numId w:val="12"/>
        </w:numPr>
        <w:jc w:val="both"/>
        <w:rPr>
          <w:b w:val="false"/>
          <w:bCs w:val="false"/>
          <w:color w:val="000000"/>
          <w:sz w:val="24"/>
          <w:szCs w:val="24"/>
          <w:lang w:val="en-US"/>
        </w:rPr>
      </w:pPr>
      <w:r>
        <w:rPr>
          <w:b w:val="false"/>
          <w:bCs w:val="false"/>
          <w:color w:val="000000"/>
          <w:sz w:val="24"/>
          <w:szCs w:val="24"/>
          <w:lang w:val="en-US"/>
        </w:rPr>
        <w:t>Coordinate with other production-related departments, such as sales and order management services to achieve uninterrupted production flow.</w:t>
      </w:r>
    </w:p>
    <w:p>
      <w:pPr>
        <w:pStyle w:val="style179"/>
        <w:numPr>
          <w:ilvl w:val="0"/>
          <w:numId w:val="12"/>
        </w:numPr>
        <w:jc w:val="both"/>
        <w:rPr>
          <w:b w:val="false"/>
          <w:bCs w:val="false"/>
          <w:color w:val="000000"/>
          <w:sz w:val="24"/>
          <w:szCs w:val="24"/>
          <w:lang w:val="en-US"/>
        </w:rPr>
      </w:pPr>
      <w:r>
        <w:rPr>
          <w:b w:val="false"/>
          <w:bCs w:val="false"/>
          <w:color w:val="000000"/>
          <w:sz w:val="24"/>
          <w:szCs w:val="24"/>
          <w:lang w:val="en-US"/>
        </w:rPr>
        <w:t>To facilitate cost control and cost reduction.</w:t>
      </w:r>
    </w:p>
    <w:p>
      <w:pPr>
        <w:pStyle w:val="style179"/>
        <w:numPr>
          <w:ilvl w:val="0"/>
          <w:numId w:val="12"/>
        </w:numPr>
        <w:jc w:val="both"/>
        <w:rPr>
          <w:b w:val="false"/>
          <w:bCs w:val="false"/>
          <w:color w:val="000000"/>
          <w:sz w:val="24"/>
          <w:szCs w:val="24"/>
          <w:lang w:val="en-US"/>
        </w:rPr>
      </w:pPr>
      <w:r>
        <w:rPr>
          <w:b w:val="false"/>
          <w:bCs w:val="false"/>
          <w:color w:val="000000"/>
          <w:sz w:val="24"/>
          <w:szCs w:val="24"/>
          <w:lang w:val="en-US"/>
        </w:rPr>
        <w:t>To ensure a profitable and reliable production process.</w:t>
      </w:r>
    </w:p>
    <w:p>
      <w:pPr>
        <w:pStyle w:val="style179"/>
        <w:numPr>
          <w:ilvl w:val="0"/>
          <w:numId w:val="12"/>
        </w:numPr>
        <w:jc w:val="both"/>
        <w:rPr>
          <w:b/>
          <w:bCs/>
          <w:color w:val="000000"/>
          <w:sz w:val="24"/>
          <w:szCs w:val="24"/>
          <w:lang w:val="en-US"/>
        </w:rPr>
      </w:pPr>
      <w:r>
        <w:rPr>
          <w:b w:val="false"/>
          <w:bCs w:val="false"/>
          <w:color w:val="000000"/>
          <w:sz w:val="24"/>
          <w:szCs w:val="24"/>
          <w:lang w:val="en-US"/>
        </w:rPr>
        <w:t>To reduce labor turnover and improve client satisfactio</w:t>
      </w:r>
      <w:r>
        <w:rPr>
          <w:b/>
          <w:bCs/>
          <w:color w:val="000000"/>
          <w:sz w:val="24"/>
          <w:szCs w:val="24"/>
          <w:lang w:val="en-US"/>
        </w:rPr>
        <w:t>n.</w:t>
      </w:r>
    </w:p>
    <w:p>
      <w:pPr>
        <w:pStyle w:val="style0"/>
        <w:jc w:val="both"/>
        <w:rPr>
          <w:b/>
          <w:bCs/>
          <w:color w:val="000000"/>
          <w:sz w:val="28"/>
          <w:szCs w:val="28"/>
          <w:lang w:val="en-US"/>
        </w:rPr>
      </w:pPr>
    </w:p>
    <w:p>
      <w:pPr>
        <w:pStyle w:val="style0"/>
        <w:ind w:left="4400" w:leftChars="0"/>
        <w:jc w:val="both"/>
        <w:rPr>
          <w:b w:val="false"/>
          <w:bCs w:val="false"/>
          <w:color w:val="000000"/>
          <w:sz w:val="28"/>
          <w:szCs w:val="28"/>
          <w:lang w:val="en-US"/>
        </w:rPr>
      </w:pPr>
      <w:r>
        <w:rPr>
          <w:b w:val="false"/>
          <w:bCs w:val="false"/>
          <w:color w:val="000000"/>
          <w:sz w:val="28"/>
          <w:szCs w:val="28"/>
          <w:lang w:val="en-US"/>
        </w:rPr>
        <w:t>3</w:t>
      </w:r>
    </w:p>
    <w:p>
      <w:pPr>
        <w:pStyle w:val="style0"/>
        <w:jc w:val="both"/>
        <w:rPr>
          <w:b w:val="false"/>
          <w:bCs w:val="false"/>
          <w:color w:val="000000"/>
          <w:sz w:val="28"/>
          <w:szCs w:val="28"/>
          <w:lang w:val="en-US"/>
        </w:rPr>
      </w:pPr>
    </w:p>
    <w:p>
      <w:pPr>
        <w:pStyle w:val="style0"/>
        <w:jc w:val="both"/>
        <w:rPr>
          <w:b/>
          <w:bCs/>
          <w:color w:val="000000"/>
          <w:sz w:val="28"/>
          <w:szCs w:val="28"/>
          <w:lang w:val="en-US"/>
        </w:rPr>
      </w:pPr>
      <w:r>
        <w:rPr>
          <w:b/>
          <w:bCs/>
          <w:color w:val="000000"/>
          <w:sz w:val="28"/>
          <w:szCs w:val="28"/>
          <w:lang w:val="en-US"/>
        </w:rPr>
        <w:t>Importance of Production Planning and Control</w:t>
      </w:r>
    </w:p>
    <w:p>
      <w:pPr>
        <w:pStyle w:val="style0"/>
        <w:jc w:val="both"/>
        <w:rPr>
          <w:b w:val="false"/>
          <w:bCs w:val="false"/>
          <w:color w:val="000000"/>
          <w:sz w:val="24"/>
          <w:szCs w:val="24"/>
          <w:lang w:val="en-US"/>
        </w:rPr>
      </w:pPr>
      <w:r>
        <w:rPr>
          <w:b w:val="false"/>
          <w:bCs w:val="false"/>
          <w:color w:val="000000"/>
          <w:sz w:val="24"/>
          <w:szCs w:val="24"/>
          <w:lang w:val="en-US"/>
        </w:rPr>
        <w:t>A production planning and control system works hard to ensure that the business delivers orders as per quality standards and customer expectations. Here are a few reasons why it's important to have efficient production planning and control in place:</w:t>
      </w:r>
    </w:p>
    <w:p>
      <w:pPr>
        <w:pStyle w:val="style0"/>
        <w:jc w:val="both"/>
        <w:rPr>
          <w:b w:val="false"/>
          <w:bCs w:val="false"/>
          <w:color w:val="000000"/>
          <w:sz w:val="24"/>
          <w:szCs w:val="24"/>
          <w:lang w:val="en-US"/>
        </w:rPr>
      </w:pPr>
      <w:r>
        <w:rPr>
          <w:b w:val="false"/>
          <w:bCs w:val="false"/>
          <w:color w:val="000000"/>
          <w:sz w:val="24"/>
          <w:szCs w:val="24"/>
          <w:lang w:val="en-US"/>
        </w:rPr>
        <w:t>Managers can use production planning and control to determine how much stock they'll need by planning each step of the production process.</w:t>
      </w:r>
    </w:p>
    <w:p>
      <w:pPr>
        <w:pStyle w:val="style0"/>
        <w:jc w:val="both"/>
        <w:rPr>
          <w:b w:val="false"/>
          <w:bCs w:val="false"/>
          <w:color w:val="000000"/>
          <w:sz w:val="24"/>
          <w:szCs w:val="24"/>
          <w:lang w:val="en-US"/>
        </w:rPr>
      </w:pPr>
      <w:r>
        <w:rPr>
          <w:b w:val="false"/>
          <w:bCs w:val="false"/>
          <w:color w:val="000000"/>
          <w:sz w:val="24"/>
          <w:szCs w:val="24"/>
          <w:lang w:val="en-US"/>
        </w:rPr>
        <w:t>Production planning facilitates decision-making by understanding current trends and demands.</w:t>
      </w:r>
    </w:p>
    <w:p>
      <w:pPr>
        <w:pStyle w:val="style0"/>
        <w:jc w:val="both"/>
        <w:rPr>
          <w:b w:val="false"/>
          <w:bCs w:val="false"/>
          <w:color w:val="000000"/>
          <w:sz w:val="24"/>
          <w:szCs w:val="24"/>
          <w:lang w:val="en-US"/>
        </w:rPr>
      </w:pPr>
      <w:r>
        <w:rPr>
          <w:b w:val="false"/>
          <w:bCs w:val="false"/>
          <w:color w:val="000000"/>
          <w:sz w:val="24"/>
          <w:szCs w:val="24"/>
          <w:lang w:val="en-US"/>
        </w:rPr>
        <w:t>It helps in employing the right resources at the right places without exceeding budgets.</w:t>
      </w:r>
    </w:p>
    <w:p>
      <w:pPr>
        <w:pStyle w:val="style0"/>
        <w:jc w:val="both"/>
        <w:rPr>
          <w:b w:val="false"/>
          <w:bCs w:val="false"/>
          <w:color w:val="000000"/>
          <w:sz w:val="24"/>
          <w:szCs w:val="24"/>
          <w:lang w:val="en-US"/>
        </w:rPr>
      </w:pPr>
      <w:r>
        <w:rPr>
          <w:b w:val="false"/>
          <w:bCs w:val="false"/>
          <w:color w:val="000000"/>
          <w:sz w:val="24"/>
          <w:szCs w:val="24"/>
          <w:lang w:val="en-US"/>
        </w:rPr>
        <w:t>Production planning and control are also essential for resource management as they can determine the near-exact requirement of direct materials, semi-finished goods, and finished goods throughout diverse production cycles.</w:t>
      </w:r>
    </w:p>
    <w:p>
      <w:pPr>
        <w:pStyle w:val="style0"/>
        <w:jc w:val="both"/>
        <w:rPr>
          <w:b w:val="false"/>
          <w:bCs w:val="false"/>
          <w:color w:val="000000"/>
          <w:sz w:val="24"/>
          <w:szCs w:val="24"/>
          <w:lang w:val="en-US"/>
        </w:rPr>
      </w:pPr>
      <w:r>
        <w:rPr>
          <w:b w:val="false"/>
          <w:bCs w:val="false"/>
          <w:color w:val="000000"/>
          <w:sz w:val="24"/>
          <w:szCs w:val="24"/>
          <w:lang w:val="en-US"/>
        </w:rPr>
        <w:t>It's also important for better coordination across various business functions.</w:t>
      </w:r>
    </w:p>
    <w:p>
      <w:pPr>
        <w:pStyle w:val="style0"/>
        <w:numPr>
          <w:ilvl w:val="0"/>
          <w:numId w:val="0"/>
        </w:numPr>
        <w:ind w:left="4400" w:leftChars="0"/>
        <w:jc w:val="both"/>
        <w:rPr>
          <w:b/>
          <w:bCs/>
          <w:color w:val="000000"/>
          <w:sz w:val="28"/>
          <w:szCs w:val="28"/>
          <w:lang w:val="en-US"/>
        </w:rPr>
      </w:pPr>
      <w:r>
        <w:rPr>
          <w:b/>
          <w:bCs/>
          <w:color w:val="000000"/>
          <w:sz w:val="28"/>
          <w:szCs w:val="28"/>
          <w:lang w:val="en-US"/>
        </w:rPr>
        <w:t xml:space="preserve">  </w:t>
      </w:r>
    </w:p>
    <w:p>
      <w:pPr>
        <w:pStyle w:val="style0"/>
        <w:jc w:val="both"/>
        <w:rPr>
          <w:b/>
          <w:bCs/>
          <w:color w:val="000000"/>
          <w:sz w:val="28"/>
          <w:szCs w:val="28"/>
          <w:lang w:val="en-US"/>
        </w:rPr>
      </w:pPr>
      <w:r>
        <w:rPr>
          <w:b/>
          <w:bCs/>
          <w:color w:val="000000"/>
          <w:sz w:val="28"/>
          <w:szCs w:val="28"/>
          <w:lang w:val="en-US"/>
        </w:rPr>
        <w:t>Benefits of Production Planning and Control</w:t>
      </w:r>
    </w:p>
    <w:p>
      <w:pPr>
        <w:pStyle w:val="style0"/>
        <w:jc w:val="both"/>
        <w:rPr>
          <w:b w:val="false"/>
          <w:bCs w:val="false"/>
          <w:color w:val="000000"/>
          <w:sz w:val="28"/>
          <w:szCs w:val="28"/>
          <w:lang w:val="en-US"/>
        </w:rPr>
      </w:pPr>
      <w:r>
        <w:rPr>
          <w:b w:val="false"/>
          <w:bCs w:val="false"/>
          <w:color w:val="000000"/>
          <w:sz w:val="28"/>
          <w:szCs w:val="28"/>
          <w:lang w:val="en-US"/>
        </w:rPr>
        <w:t>Some of the advantages of production planning and control are:</w:t>
      </w:r>
    </w:p>
    <w:p>
      <w:pPr>
        <w:pStyle w:val="style179"/>
        <w:numPr>
          <w:ilvl w:val="0"/>
          <w:numId w:val="13"/>
        </w:numPr>
        <w:jc w:val="both"/>
        <w:rPr>
          <w:b/>
          <w:bCs/>
          <w:color w:val="000000"/>
          <w:sz w:val="24"/>
          <w:szCs w:val="24"/>
          <w:lang w:val="en-US"/>
        </w:rPr>
      </w:pPr>
      <w:r>
        <w:rPr>
          <w:b/>
          <w:bCs/>
          <w:color w:val="000000"/>
          <w:sz w:val="24"/>
          <w:szCs w:val="24"/>
          <w:lang w:val="en-US"/>
        </w:rPr>
        <w:t xml:space="preserve"> Uninterrupted Production:</w:t>
      </w:r>
    </w:p>
    <w:p>
      <w:pPr>
        <w:pStyle w:val="style0"/>
        <w:jc w:val="both"/>
        <w:rPr>
          <w:b/>
          <w:bCs/>
          <w:color w:val="000000"/>
          <w:sz w:val="24"/>
          <w:szCs w:val="24"/>
          <w:lang w:val="en-US"/>
        </w:rPr>
      </w:pPr>
      <w:r>
        <w:rPr>
          <w:b w:val="false"/>
          <w:bCs w:val="false"/>
          <w:color w:val="000000"/>
          <w:sz w:val="24"/>
          <w:szCs w:val="24"/>
          <w:lang w:val="en-US"/>
        </w:rPr>
        <w:t>Expert production planning and control results in uninterrupted production thanks to the elimination of related holdbacks, such as shortage of materials, tools, and poor machine maintenance.</w:t>
      </w:r>
    </w:p>
    <w:p>
      <w:pPr>
        <w:pStyle w:val="style179"/>
        <w:numPr>
          <w:ilvl w:val="0"/>
          <w:numId w:val="14"/>
        </w:numPr>
        <w:jc w:val="both"/>
        <w:rPr>
          <w:b/>
          <w:bCs/>
          <w:color w:val="000000"/>
          <w:sz w:val="24"/>
          <w:szCs w:val="24"/>
          <w:lang w:val="en-US"/>
        </w:rPr>
      </w:pPr>
      <w:r>
        <w:rPr>
          <w:b/>
          <w:bCs/>
          <w:color w:val="000000"/>
          <w:sz w:val="24"/>
          <w:szCs w:val="24"/>
          <w:lang w:val="en-US"/>
        </w:rPr>
        <w:t>Cost Control and Higher Productivity</w:t>
      </w:r>
    </w:p>
    <w:p>
      <w:pPr>
        <w:pStyle w:val="style0"/>
        <w:jc w:val="both"/>
        <w:rPr>
          <w:b w:val="false"/>
          <w:bCs w:val="false"/>
          <w:color w:val="000000"/>
          <w:sz w:val="24"/>
          <w:szCs w:val="24"/>
          <w:lang w:val="en-US"/>
        </w:rPr>
      </w:pPr>
      <w:r>
        <w:rPr>
          <w:b w:val="false"/>
          <w:bCs w:val="false"/>
          <w:color w:val="000000"/>
          <w:sz w:val="24"/>
          <w:szCs w:val="24"/>
          <w:lang w:val="en-US"/>
        </w:rPr>
        <w:t>It leads to cost control, higher productivity, and hence, maximization of profits due to optimum use of available resources. Businesses can also achieve a reduction in costs associated with storage and material handling.</w:t>
      </w:r>
    </w:p>
    <w:p>
      <w:pPr>
        <w:pStyle w:val="style179"/>
        <w:numPr>
          <w:ilvl w:val="0"/>
          <w:numId w:val="0"/>
        </w:numPr>
        <w:ind w:left="720" w:firstLine="0"/>
        <w:jc w:val="both"/>
        <w:rPr>
          <w:b/>
          <w:bCs/>
          <w:color w:val="000000"/>
          <w:sz w:val="24"/>
          <w:szCs w:val="24"/>
          <w:lang w:val="en-US"/>
        </w:rPr>
      </w:pPr>
    </w:p>
    <w:p>
      <w:pPr>
        <w:pStyle w:val="style179"/>
        <w:numPr>
          <w:ilvl w:val="0"/>
          <w:numId w:val="0"/>
        </w:numPr>
        <w:ind w:left="720" w:firstLine="0"/>
        <w:jc w:val="both"/>
        <w:rPr>
          <w:b/>
          <w:bCs/>
          <w:color w:val="000000"/>
          <w:sz w:val="24"/>
          <w:szCs w:val="24"/>
          <w:lang w:val="en-US"/>
        </w:rPr>
      </w:pPr>
    </w:p>
    <w:p>
      <w:pPr>
        <w:pStyle w:val="style179"/>
        <w:numPr>
          <w:ilvl w:val="0"/>
          <w:numId w:val="0"/>
        </w:numPr>
        <w:ind w:left="4460" w:leftChars="0" w:firstLine="0"/>
        <w:jc w:val="both"/>
        <w:rPr>
          <w:b/>
          <w:bCs/>
          <w:color w:val="000000"/>
          <w:sz w:val="24"/>
          <w:szCs w:val="24"/>
          <w:lang w:val="en-US"/>
        </w:rPr>
      </w:pPr>
      <w:r>
        <w:rPr>
          <w:b/>
          <w:bCs/>
          <w:color w:val="000000"/>
          <w:sz w:val="24"/>
          <w:szCs w:val="24"/>
          <w:lang w:val="en-US"/>
        </w:rPr>
        <w:t>4</w:t>
      </w:r>
    </w:p>
    <w:p>
      <w:pPr>
        <w:pStyle w:val="style179"/>
        <w:numPr>
          <w:ilvl w:val="0"/>
          <w:numId w:val="0"/>
        </w:numPr>
        <w:ind w:left="720" w:firstLine="0"/>
        <w:jc w:val="both"/>
        <w:rPr>
          <w:b/>
          <w:bCs/>
          <w:color w:val="000000"/>
          <w:sz w:val="24"/>
          <w:szCs w:val="24"/>
          <w:lang w:val="en-US"/>
        </w:rPr>
      </w:pPr>
    </w:p>
    <w:p>
      <w:pPr>
        <w:pStyle w:val="style179"/>
        <w:numPr>
          <w:ilvl w:val="0"/>
          <w:numId w:val="15"/>
        </w:numPr>
        <w:jc w:val="both"/>
        <w:rPr>
          <w:b/>
          <w:bCs/>
          <w:color w:val="000000"/>
          <w:sz w:val="24"/>
          <w:szCs w:val="24"/>
          <w:lang w:val="en-US"/>
        </w:rPr>
      </w:pPr>
      <w:r>
        <w:rPr>
          <w:b/>
          <w:bCs/>
          <w:color w:val="000000"/>
          <w:sz w:val="24"/>
          <w:szCs w:val="24"/>
          <w:lang w:val="en-US"/>
        </w:rPr>
        <w:t xml:space="preserve"> Guaranteed Consumer Satisfaction</w:t>
      </w:r>
    </w:p>
    <w:p>
      <w:pPr>
        <w:pStyle w:val="style0"/>
        <w:jc w:val="both"/>
        <w:rPr>
          <w:b w:val="false"/>
          <w:bCs w:val="false"/>
          <w:color w:val="000000"/>
          <w:sz w:val="24"/>
          <w:szCs w:val="24"/>
          <w:lang w:val="en-US"/>
        </w:rPr>
      </w:pPr>
      <w:r>
        <w:rPr>
          <w:b w:val="false"/>
          <w:bCs w:val="false"/>
          <w:color w:val="000000"/>
          <w:sz w:val="24"/>
          <w:szCs w:val="24"/>
          <w:lang w:val="en-US"/>
        </w:rPr>
        <w:t xml:space="preserve">Guaranteed consumer satisfaction and improved client relationships are </w:t>
      </w:r>
    </w:p>
    <w:p>
      <w:pPr>
        <w:pStyle w:val="style0"/>
        <w:jc w:val="both"/>
        <w:rPr>
          <w:b/>
          <w:bCs/>
          <w:color w:val="000000"/>
          <w:sz w:val="24"/>
          <w:szCs w:val="24"/>
          <w:lang w:val="en-US"/>
        </w:rPr>
      </w:pPr>
      <w:r>
        <w:rPr>
          <w:b w:val="false"/>
          <w:bCs w:val="false"/>
          <w:color w:val="000000"/>
          <w:sz w:val="24"/>
          <w:szCs w:val="24"/>
          <w:lang w:val="en-US"/>
        </w:rPr>
        <w:t>other benefits of production planning and control, accomplished due to on-time deliveries.</w:t>
      </w:r>
    </w:p>
    <w:p>
      <w:pPr>
        <w:pStyle w:val="style179"/>
        <w:numPr>
          <w:ilvl w:val="0"/>
          <w:numId w:val="16"/>
        </w:numPr>
        <w:jc w:val="both"/>
        <w:rPr>
          <w:b/>
          <w:bCs/>
          <w:color w:val="000000"/>
          <w:sz w:val="24"/>
          <w:szCs w:val="24"/>
          <w:lang w:val="en-US"/>
        </w:rPr>
      </w:pPr>
      <w:r>
        <w:rPr>
          <w:b/>
          <w:bCs/>
          <w:color w:val="000000"/>
          <w:sz w:val="24"/>
          <w:szCs w:val="24"/>
          <w:lang w:val="en-US"/>
        </w:rPr>
        <w:t xml:space="preserve"> Minimized Resource Wastage</w:t>
      </w:r>
    </w:p>
    <w:p>
      <w:pPr>
        <w:pStyle w:val="style0"/>
        <w:jc w:val="both"/>
        <w:rPr>
          <w:b/>
          <w:bCs/>
          <w:color w:val="000000"/>
          <w:sz w:val="24"/>
          <w:szCs w:val="24"/>
          <w:lang w:val="en-US"/>
        </w:rPr>
      </w:pPr>
      <w:r>
        <w:rPr>
          <w:b w:val="false"/>
          <w:bCs w:val="false"/>
          <w:color w:val="000000"/>
          <w:sz w:val="24"/>
          <w:szCs w:val="24"/>
          <w:lang w:val="en-US"/>
        </w:rPr>
        <w:t>Effective production planning and control practices contribute to minimizing idle time across activities, resulting in efficient resource utilization and reduced wastage.</w:t>
      </w:r>
    </w:p>
    <w:p>
      <w:pPr>
        <w:pStyle w:val="style179"/>
        <w:numPr>
          <w:ilvl w:val="0"/>
          <w:numId w:val="17"/>
        </w:numPr>
        <w:jc w:val="both"/>
        <w:rPr>
          <w:b/>
          <w:bCs/>
          <w:color w:val="000000"/>
          <w:sz w:val="24"/>
          <w:szCs w:val="24"/>
          <w:lang w:val="en-US"/>
        </w:rPr>
      </w:pPr>
      <w:r>
        <w:rPr>
          <w:b/>
          <w:bCs/>
          <w:color w:val="000000"/>
          <w:sz w:val="24"/>
          <w:szCs w:val="24"/>
          <w:lang w:val="en-US"/>
        </w:rPr>
        <w:t xml:space="preserve"> Increased Manufacturing Capacity</w:t>
      </w:r>
    </w:p>
    <w:p>
      <w:pPr>
        <w:pStyle w:val="style0"/>
        <w:jc w:val="both"/>
        <w:rPr>
          <w:b w:val="false"/>
          <w:bCs w:val="false"/>
          <w:color w:val="000000"/>
          <w:sz w:val="24"/>
          <w:szCs w:val="24"/>
          <w:lang w:val="en-US"/>
        </w:rPr>
      </w:pPr>
      <w:r>
        <w:rPr>
          <w:b w:val="false"/>
          <w:bCs w:val="false"/>
          <w:color w:val="000000"/>
          <w:sz w:val="24"/>
          <w:szCs w:val="24"/>
          <w:lang w:val="en-US"/>
        </w:rPr>
        <w:t>Businesses can incorporate production planning and control to ensure that labor and machinery are also used optimally. Streamlined production processes lead to improved overall efficiency and effectiveness.</w:t>
      </w:r>
    </w:p>
    <w:p>
      <w:pPr>
        <w:pStyle w:val="style179"/>
        <w:numPr>
          <w:ilvl w:val="0"/>
          <w:numId w:val="18"/>
        </w:numPr>
        <w:jc w:val="both"/>
        <w:rPr>
          <w:b/>
          <w:bCs/>
          <w:color w:val="000000"/>
          <w:sz w:val="24"/>
          <w:szCs w:val="24"/>
          <w:lang w:val="en-US"/>
        </w:rPr>
      </w:pPr>
      <w:r>
        <w:rPr>
          <w:b/>
          <w:bCs/>
          <w:color w:val="000000"/>
          <w:sz w:val="24"/>
          <w:szCs w:val="24"/>
          <w:lang w:val="en-US"/>
        </w:rPr>
        <w:t>Better Material Procurement</w:t>
      </w:r>
    </w:p>
    <w:p>
      <w:pPr>
        <w:pStyle w:val="style0"/>
        <w:jc w:val="both"/>
        <w:rPr>
          <w:b w:val="false"/>
          <w:bCs w:val="false"/>
          <w:color w:val="000000"/>
          <w:sz w:val="24"/>
          <w:szCs w:val="24"/>
          <w:lang w:val="en-US"/>
        </w:rPr>
      </w:pPr>
      <w:r>
        <w:rPr>
          <w:b w:val="false"/>
          <w:bCs w:val="false"/>
          <w:color w:val="000000"/>
          <w:sz w:val="24"/>
          <w:szCs w:val="24"/>
          <w:lang w:val="en-US"/>
        </w:rPr>
        <w:t>Businesses can enable better material management to indicate when materials should be bought for production. This promotes financial savings and strengthens connections with suppliers.</w:t>
      </w:r>
    </w:p>
    <w:p>
      <w:pPr>
        <w:pStyle w:val="style179"/>
        <w:numPr>
          <w:ilvl w:val="0"/>
          <w:numId w:val="19"/>
        </w:numPr>
        <w:jc w:val="both"/>
        <w:rPr>
          <w:b/>
          <w:bCs/>
          <w:color w:val="000000"/>
          <w:sz w:val="24"/>
          <w:szCs w:val="24"/>
          <w:lang w:val="en-US"/>
        </w:rPr>
      </w:pPr>
      <w:r>
        <w:rPr>
          <w:b/>
          <w:bCs/>
          <w:color w:val="000000"/>
          <w:sz w:val="24"/>
          <w:szCs w:val="24"/>
          <w:lang w:val="en-US"/>
        </w:rPr>
        <w:t xml:space="preserve"> Enhanced Decision-Making</w:t>
      </w:r>
    </w:p>
    <w:p>
      <w:pPr>
        <w:pStyle w:val="style0"/>
        <w:jc w:val="both"/>
        <w:rPr>
          <w:b w:val="false"/>
          <w:bCs w:val="false"/>
          <w:color w:val="000000"/>
          <w:sz w:val="24"/>
          <w:szCs w:val="24"/>
          <w:lang w:val="en-US"/>
        </w:rPr>
      </w:pPr>
      <w:r>
        <w:rPr>
          <w:b w:val="false"/>
          <w:bCs w:val="false"/>
          <w:color w:val="000000"/>
          <w:sz w:val="24"/>
          <w:szCs w:val="24"/>
          <w:lang w:val="en-US"/>
        </w:rPr>
        <w:t>Efficient production planning and control provide access to accurate data and insights for informed decision-making in production planning and control.</w:t>
      </w:r>
    </w:p>
    <w:p>
      <w:pPr>
        <w:pStyle w:val="style179"/>
        <w:numPr>
          <w:ilvl w:val="0"/>
          <w:numId w:val="20"/>
        </w:numPr>
        <w:jc w:val="both"/>
        <w:rPr>
          <w:b/>
          <w:bCs/>
          <w:color w:val="000000"/>
          <w:sz w:val="28"/>
          <w:szCs w:val="28"/>
          <w:lang w:val="en-US"/>
        </w:rPr>
      </w:pPr>
      <w:r>
        <w:rPr>
          <w:b/>
          <w:bCs/>
          <w:color w:val="000000"/>
          <w:sz w:val="28"/>
          <w:szCs w:val="28"/>
          <w:lang w:val="en-US"/>
        </w:rPr>
        <w:t xml:space="preserve"> Continuous Process Improvement</w:t>
      </w:r>
    </w:p>
    <w:p>
      <w:pPr>
        <w:pStyle w:val="style0"/>
        <w:jc w:val="both"/>
        <w:rPr>
          <w:b w:val="false"/>
          <w:bCs w:val="false"/>
          <w:color w:val="000000"/>
          <w:sz w:val="28"/>
          <w:szCs w:val="28"/>
          <w:lang w:val="en-US"/>
        </w:rPr>
      </w:pPr>
      <w:r>
        <w:rPr>
          <w:b w:val="false"/>
          <w:bCs w:val="false"/>
          <w:color w:val="000000"/>
          <w:sz w:val="28"/>
          <w:szCs w:val="28"/>
          <w:lang w:val="en-US"/>
        </w:rPr>
        <w:t>R</w:t>
      </w:r>
      <w:r>
        <w:rPr>
          <w:b w:val="false"/>
          <w:bCs w:val="false"/>
          <w:color w:val="000000"/>
          <w:sz w:val="24"/>
          <w:szCs w:val="24"/>
          <w:lang w:val="en-US"/>
        </w:rPr>
        <w:t>egular monitoring and evaluation of production processes with planning and control, allow for continuous improvement and optimization across the business.</w:t>
      </w:r>
    </w:p>
    <w:p>
      <w:pPr>
        <w:pStyle w:val="style0"/>
        <w:jc w:val="both"/>
        <w:rPr>
          <w:b w:val="false"/>
          <w:bCs w:val="false"/>
          <w:color w:val="000000"/>
          <w:sz w:val="28"/>
          <w:szCs w:val="28"/>
          <w:lang w:val="en-US"/>
        </w:rPr>
      </w:pPr>
      <w:r>
        <w:rPr>
          <w:b w:val="false"/>
          <w:bCs w:val="false"/>
          <w:color w:val="000000"/>
          <w:sz w:val="28"/>
          <w:szCs w:val="28"/>
          <w:lang w:val="en-US"/>
        </w:rPr>
        <w:t>Production planning and control (PPC) is a crucial process in manufacturing, ensuring smooth operations, resource optimization, and timely delivery of products. It involves</w:t>
      </w:r>
      <w:r>
        <w:rPr>
          <w:b/>
          <w:bCs/>
          <w:color w:val="000000"/>
          <w:sz w:val="28"/>
          <w:szCs w:val="28"/>
          <w:lang w:val="en-US"/>
        </w:rPr>
        <w:t xml:space="preserve"> two key stages</w:t>
      </w:r>
      <w:r>
        <w:rPr>
          <w:b w:val="false"/>
          <w:bCs w:val="false"/>
          <w:color w:val="000000"/>
          <w:sz w:val="28"/>
          <w:szCs w:val="28"/>
          <w:lang w:val="en-US"/>
        </w:rPr>
        <w:t>:</w:t>
      </w:r>
    </w:p>
    <w:p>
      <w:pPr>
        <w:pStyle w:val="style0"/>
        <w:jc w:val="both"/>
        <w:rPr>
          <w:b w:val="false"/>
          <w:bCs w:val="false"/>
          <w:color w:val="000000"/>
          <w:sz w:val="28"/>
          <w:szCs w:val="28"/>
          <w:lang w:val="en-US"/>
        </w:rPr>
      </w:pPr>
    </w:p>
    <w:p>
      <w:pPr>
        <w:pStyle w:val="style0"/>
        <w:ind w:left="4180" w:leftChars="0"/>
        <w:jc w:val="both"/>
        <w:rPr>
          <w:b/>
          <w:bCs/>
          <w:color w:val="000000"/>
          <w:sz w:val="28"/>
          <w:szCs w:val="28"/>
          <w:lang w:val="en-US"/>
        </w:rPr>
      </w:pPr>
      <w:r>
        <w:rPr>
          <w:b/>
          <w:bCs/>
          <w:color w:val="000000"/>
          <w:sz w:val="28"/>
          <w:szCs w:val="28"/>
          <w:lang w:val="en-US"/>
        </w:rPr>
        <w:t>5</w:t>
      </w:r>
    </w:p>
    <w:p>
      <w:pPr>
        <w:pStyle w:val="style0"/>
        <w:ind w:left="2200" w:leftChars="0"/>
        <w:jc w:val="both"/>
        <w:rPr>
          <w:b/>
          <w:bCs/>
          <w:color w:val="000000"/>
          <w:sz w:val="28"/>
          <w:szCs w:val="28"/>
          <w:lang w:val="en-US"/>
        </w:rPr>
      </w:pPr>
    </w:p>
    <w:p>
      <w:pPr>
        <w:pStyle w:val="style0"/>
        <w:ind w:left="2200" w:leftChars="0"/>
        <w:jc w:val="both"/>
        <w:rPr>
          <w:b/>
          <w:bCs/>
          <w:color w:val="000000"/>
          <w:sz w:val="28"/>
          <w:szCs w:val="28"/>
          <w:lang w:val="en-US"/>
        </w:rPr>
      </w:pPr>
      <w:r>
        <w:rPr>
          <w:b/>
          <w:bCs/>
          <w:color w:val="000000"/>
          <w:sz w:val="28"/>
          <w:szCs w:val="28"/>
          <w:lang w:val="en-US"/>
        </w:rPr>
        <w:t xml:space="preserve">       1. Production Planning</w:t>
      </w:r>
    </w:p>
    <w:p>
      <w:pPr>
        <w:pStyle w:val="style0"/>
        <w:jc w:val="both"/>
        <w:rPr>
          <w:b w:val="false"/>
          <w:bCs w:val="false"/>
          <w:color w:val="000000"/>
          <w:sz w:val="24"/>
          <w:szCs w:val="24"/>
          <w:lang w:val="en-US"/>
        </w:rPr>
      </w:pPr>
      <w:r>
        <w:rPr>
          <w:b/>
          <w:bCs/>
          <w:color w:val="000000"/>
          <w:sz w:val="28"/>
          <w:szCs w:val="28"/>
          <w:lang w:val="en-US"/>
        </w:rPr>
        <w:t>Demand Forecasting:</w:t>
      </w:r>
      <w:r>
        <w:rPr>
          <w:b w:val="false"/>
          <w:bCs w:val="false"/>
          <w:color w:val="000000"/>
          <w:sz w:val="28"/>
          <w:szCs w:val="28"/>
          <w:lang w:val="en-US"/>
        </w:rPr>
        <w:t xml:space="preserve"> T</w:t>
      </w:r>
      <w:r>
        <w:rPr>
          <w:b w:val="false"/>
          <w:bCs w:val="false"/>
          <w:color w:val="000000"/>
          <w:sz w:val="24"/>
          <w:szCs w:val="24"/>
          <w:lang w:val="en-US"/>
        </w:rPr>
        <w:t>his stage involves predicting future demand for products based on historical data, market trends, and marketing plans. It helps determine what, how much, and when to produce.</w:t>
      </w:r>
    </w:p>
    <w:p>
      <w:pPr>
        <w:pStyle w:val="style0"/>
        <w:jc w:val="both"/>
        <w:rPr>
          <w:b w:val="false"/>
          <w:bCs w:val="false"/>
          <w:color w:val="000000"/>
          <w:sz w:val="24"/>
          <w:szCs w:val="24"/>
          <w:lang w:val="en-US"/>
        </w:rPr>
      </w:pPr>
      <w:r>
        <w:rPr>
          <w:b w:val="false"/>
          <w:bCs w:val="false"/>
          <w:color w:val="000000"/>
          <w:sz w:val="24"/>
          <w:szCs w:val="24"/>
          <w:lang w:val="en-US"/>
        </w:rPr>
        <w:t>Forecasting in production planning and control is the first and most important step. Analyze historical data, market trends, and customer demand patterns to forecast future demand for products. This serves as a basis for production planning.</w:t>
      </w:r>
    </w:p>
    <w:p>
      <w:pPr>
        <w:pStyle w:val="style0"/>
        <w:jc w:val="both"/>
        <w:rPr>
          <w:b/>
          <w:bCs/>
          <w:color w:val="000000"/>
          <w:sz w:val="24"/>
          <w:szCs w:val="24"/>
          <w:lang w:val="en-US"/>
        </w:rPr>
      </w:pPr>
      <w:r>
        <w:rPr>
          <w:b/>
          <w:bCs/>
          <w:color w:val="000000"/>
          <w:sz w:val="28"/>
          <w:szCs w:val="28"/>
          <w:lang w:val="en-US"/>
        </w:rPr>
        <w:t>Master Production Scheduling (MPS)</w:t>
      </w:r>
      <w:r>
        <w:rPr>
          <w:b w:val="false"/>
          <w:bCs w:val="false"/>
          <w:color w:val="000000"/>
          <w:sz w:val="28"/>
          <w:szCs w:val="28"/>
          <w:lang w:val="en-US"/>
        </w:rPr>
        <w:t>: U</w:t>
      </w:r>
      <w:r>
        <w:rPr>
          <w:b w:val="false"/>
          <w:bCs w:val="false"/>
          <w:color w:val="000000"/>
          <w:sz w:val="24"/>
          <w:szCs w:val="24"/>
          <w:lang w:val="en-US"/>
        </w:rPr>
        <w:t>sing the demand forecast, the MPS outlines the overall production plan, specifying what products to be produced in what quantities and by when. It considers factors like available resources, lead times, and capacity constraints.</w:t>
      </w:r>
    </w:p>
    <w:p>
      <w:pPr>
        <w:pStyle w:val="style0"/>
        <w:jc w:val="both"/>
        <w:rPr>
          <w:b w:val="false"/>
          <w:bCs w:val="false"/>
          <w:color w:val="000000"/>
          <w:sz w:val="24"/>
          <w:szCs w:val="24"/>
          <w:lang w:val="en-US"/>
        </w:rPr>
      </w:pPr>
      <w:r>
        <w:rPr>
          <w:b w:val="false"/>
          <w:bCs w:val="false"/>
          <w:color w:val="000000"/>
          <w:sz w:val="24"/>
          <w:szCs w:val="24"/>
          <w:lang w:val="en-US"/>
        </w:rPr>
        <w:t>The creation of a production plan is assisted by key information from numerous sources, including data from sales. This consists of data such as order quantity, promised delivery date, and data from the engineering department, such as any relevant technical specifications.</w:t>
      </w:r>
    </w:p>
    <w:p>
      <w:pPr>
        <w:pStyle w:val="style0"/>
        <w:jc w:val="both"/>
        <w:rPr>
          <w:b w:val="false"/>
          <w:bCs w:val="false"/>
          <w:color w:val="000000"/>
          <w:sz w:val="24"/>
          <w:szCs w:val="24"/>
          <w:lang w:val="en-US"/>
        </w:rPr>
      </w:pPr>
      <w:r>
        <w:rPr>
          <w:b/>
          <w:bCs/>
          <w:color w:val="000000"/>
          <w:sz w:val="28"/>
          <w:szCs w:val="28"/>
          <w:lang w:val="en-US"/>
        </w:rPr>
        <w:t>Material Requirements Planning (MRP)</w:t>
      </w:r>
      <w:r>
        <w:rPr>
          <w:b w:val="false"/>
          <w:bCs w:val="false"/>
          <w:color w:val="000000"/>
          <w:sz w:val="28"/>
          <w:szCs w:val="28"/>
          <w:lang w:val="en-US"/>
        </w:rPr>
        <w:t xml:space="preserve">: </w:t>
      </w:r>
      <w:r>
        <w:rPr>
          <w:b w:val="false"/>
          <w:bCs w:val="false"/>
          <w:color w:val="000000"/>
          <w:sz w:val="24"/>
          <w:szCs w:val="24"/>
          <w:lang w:val="en-US"/>
        </w:rPr>
        <w:t xml:space="preserve">Based on the MPS, MRP calculates the exact amount and timing of materials needed for each </w:t>
      </w:r>
    </w:p>
    <w:p>
      <w:pPr>
        <w:pStyle w:val="style0"/>
        <w:jc w:val="both"/>
        <w:rPr>
          <w:b w:val="false"/>
          <w:bCs w:val="false"/>
          <w:color w:val="000000"/>
          <w:sz w:val="24"/>
          <w:szCs w:val="24"/>
          <w:lang w:val="en-US"/>
        </w:rPr>
      </w:pPr>
      <w:r>
        <w:rPr>
          <w:b w:val="false"/>
          <w:bCs w:val="false"/>
          <w:color w:val="000000"/>
          <w:sz w:val="24"/>
          <w:szCs w:val="24"/>
          <w:lang w:val="en-US"/>
        </w:rPr>
        <w:t>production stage. It ensures timely procurement and avoids stockouts or overstocking.</w:t>
      </w:r>
    </w:p>
    <w:p>
      <w:pPr>
        <w:pStyle w:val="style0"/>
        <w:jc w:val="both"/>
        <w:rPr>
          <w:b w:val="false"/>
          <w:bCs w:val="false"/>
          <w:color w:val="000000"/>
          <w:sz w:val="24"/>
          <w:szCs w:val="24"/>
          <w:lang w:val="en-US"/>
        </w:rPr>
      </w:pPr>
      <w:r>
        <w:rPr>
          <w:b w:val="false"/>
          <w:bCs w:val="false"/>
          <w:color w:val="000000"/>
          <w:sz w:val="24"/>
          <w:szCs w:val="24"/>
          <w:lang w:val="en-US"/>
        </w:rPr>
        <w:t xml:space="preserve">MRP helps you calculate the materials needed for production based on </w:t>
      </w:r>
    </w:p>
    <w:p>
      <w:pPr>
        <w:pStyle w:val="style0"/>
        <w:jc w:val="both"/>
        <w:rPr>
          <w:b w:val="false"/>
          <w:bCs w:val="false"/>
          <w:color w:val="000000"/>
          <w:sz w:val="24"/>
          <w:szCs w:val="24"/>
          <w:lang w:val="en-US"/>
        </w:rPr>
      </w:pPr>
    </w:p>
    <w:p>
      <w:pPr>
        <w:pStyle w:val="style0"/>
        <w:jc w:val="both"/>
        <w:rPr>
          <w:b w:val="false"/>
          <w:bCs w:val="false"/>
          <w:color w:val="000000"/>
          <w:sz w:val="24"/>
          <w:szCs w:val="24"/>
          <w:lang w:val="en-US"/>
        </w:rPr>
      </w:pPr>
      <w:r>
        <w:rPr>
          <w:b w:val="false"/>
          <w:bCs w:val="false"/>
          <w:color w:val="000000"/>
          <w:sz w:val="24"/>
          <w:szCs w:val="24"/>
          <w:lang w:val="en-US"/>
        </w:rPr>
        <w:t>master planning. Consider factors such as lead times, inventory levels, and production constraints to generate material requirements planning and procurement recommendations.</w:t>
      </w:r>
    </w:p>
    <w:p>
      <w:pPr>
        <w:pStyle w:val="style0"/>
        <w:ind w:left="2860" w:leftChars="0"/>
        <w:jc w:val="both"/>
        <w:rPr>
          <w:b/>
          <w:bCs/>
          <w:color w:val="000000"/>
          <w:sz w:val="28"/>
          <w:szCs w:val="28"/>
          <w:lang w:val="en-US"/>
        </w:rPr>
      </w:pPr>
      <w:r>
        <w:rPr>
          <w:b/>
          <w:bCs/>
          <w:color w:val="000000"/>
          <w:sz w:val="28"/>
          <w:szCs w:val="28"/>
          <w:lang w:val="en-US"/>
        </w:rPr>
        <w:t>2. Production Control</w:t>
      </w:r>
    </w:p>
    <w:p>
      <w:pPr>
        <w:pStyle w:val="style0"/>
        <w:jc w:val="both"/>
        <w:rPr>
          <w:b w:val="false"/>
          <w:bCs w:val="false"/>
          <w:color w:val="000000"/>
          <w:sz w:val="28"/>
          <w:szCs w:val="28"/>
          <w:lang w:val="en-US"/>
        </w:rPr>
      </w:pPr>
      <w:r>
        <w:rPr>
          <w:b/>
          <w:bCs/>
          <w:color w:val="000000"/>
          <w:sz w:val="28"/>
          <w:szCs w:val="28"/>
          <w:lang w:val="en-US"/>
        </w:rPr>
        <w:t xml:space="preserve">Shop Floor Control (SFC): </w:t>
      </w:r>
      <w:r>
        <w:rPr>
          <w:b w:val="false"/>
          <w:bCs w:val="false"/>
          <w:color w:val="000000"/>
          <w:sz w:val="28"/>
          <w:szCs w:val="28"/>
          <w:lang w:val="en-US"/>
        </w:rPr>
        <w:t>T</w:t>
      </w:r>
      <w:r>
        <w:rPr>
          <w:b w:val="false"/>
          <w:bCs w:val="false"/>
          <w:color w:val="000000"/>
          <w:sz w:val="24"/>
          <w:szCs w:val="24"/>
          <w:lang w:val="en-US"/>
        </w:rPr>
        <w:t xml:space="preserve">his stage monitors and manages the actual </w:t>
      </w:r>
    </w:p>
    <w:p>
      <w:pPr>
        <w:pStyle w:val="style0"/>
        <w:jc w:val="both"/>
        <w:rPr>
          <w:b w:val="false"/>
          <w:bCs w:val="false"/>
          <w:color w:val="000000"/>
          <w:sz w:val="28"/>
          <w:szCs w:val="28"/>
          <w:lang w:val="en-US"/>
        </w:rPr>
      </w:pPr>
    </w:p>
    <w:p>
      <w:pPr>
        <w:pStyle w:val="style0"/>
        <w:ind w:left="4400" w:leftChars="0"/>
        <w:jc w:val="both"/>
        <w:rPr>
          <w:b w:val="false"/>
          <w:bCs w:val="false"/>
          <w:color w:val="000000"/>
          <w:sz w:val="24"/>
          <w:szCs w:val="24"/>
          <w:lang w:val="en-US"/>
        </w:rPr>
      </w:pPr>
      <w:r>
        <w:rPr>
          <w:b w:val="false"/>
          <w:bCs w:val="false"/>
          <w:color w:val="000000"/>
          <w:sz w:val="24"/>
          <w:szCs w:val="24"/>
          <w:lang w:val="en-US"/>
        </w:rPr>
        <w:t>6</w:t>
      </w:r>
    </w:p>
    <w:p>
      <w:pPr>
        <w:pStyle w:val="style0"/>
        <w:jc w:val="both"/>
        <w:rPr>
          <w:b w:val="false"/>
          <w:bCs w:val="false"/>
          <w:color w:val="000000"/>
          <w:sz w:val="24"/>
          <w:szCs w:val="24"/>
          <w:lang w:val="en-US"/>
        </w:rPr>
      </w:pPr>
    </w:p>
    <w:p>
      <w:pPr>
        <w:pStyle w:val="style0"/>
        <w:jc w:val="both"/>
        <w:rPr>
          <w:b w:val="false"/>
          <w:bCs w:val="false"/>
          <w:color w:val="000000"/>
          <w:sz w:val="24"/>
          <w:szCs w:val="24"/>
          <w:lang w:val="en-US"/>
        </w:rPr>
      </w:pPr>
      <w:r>
        <w:rPr>
          <w:b w:val="false"/>
          <w:bCs w:val="false"/>
          <w:color w:val="000000"/>
          <w:sz w:val="24"/>
          <w:szCs w:val="24"/>
          <w:lang w:val="en-US"/>
        </w:rPr>
        <w:t>production process on the shop floor. It involves tasks like order sequencing, job scheduling, work in progress (WIP) tracking, and performance monitoring.</w:t>
      </w:r>
    </w:p>
    <w:p>
      <w:pPr>
        <w:pStyle w:val="style0"/>
        <w:jc w:val="both"/>
        <w:rPr>
          <w:b w:val="false"/>
          <w:bCs w:val="false"/>
          <w:color w:val="000000"/>
          <w:sz w:val="28"/>
          <w:szCs w:val="28"/>
          <w:lang w:val="en-US"/>
        </w:rPr>
      </w:pPr>
      <w:r>
        <w:rPr>
          <w:b/>
          <w:bCs/>
          <w:color w:val="000000"/>
          <w:sz w:val="28"/>
          <w:szCs w:val="28"/>
          <w:lang w:val="en-US"/>
        </w:rPr>
        <w:t>Inventory Control</w:t>
      </w:r>
      <w:r>
        <w:rPr>
          <w:b w:val="false"/>
          <w:bCs w:val="false"/>
          <w:color w:val="000000"/>
          <w:sz w:val="28"/>
          <w:szCs w:val="28"/>
          <w:lang w:val="en-US"/>
        </w:rPr>
        <w:t>: T</w:t>
      </w:r>
      <w:r>
        <w:rPr>
          <w:b w:val="false"/>
          <w:bCs w:val="false"/>
          <w:color w:val="000000"/>
          <w:sz w:val="24"/>
          <w:szCs w:val="24"/>
          <w:lang w:val="en-US"/>
        </w:rPr>
        <w:t>his ensures optimal inventory levels of raw materials, finished goods, and WIP to avoid stockouts and minimize holding costs.</w:t>
      </w:r>
    </w:p>
    <w:p>
      <w:pPr>
        <w:pStyle w:val="style0"/>
        <w:jc w:val="both"/>
        <w:rPr>
          <w:b w:val="false"/>
          <w:bCs w:val="false"/>
          <w:color w:val="000000"/>
          <w:sz w:val="28"/>
          <w:szCs w:val="28"/>
          <w:lang w:val="en-US"/>
        </w:rPr>
      </w:pPr>
      <w:r>
        <w:rPr>
          <w:b/>
          <w:bCs/>
          <w:color w:val="000000"/>
          <w:sz w:val="28"/>
          <w:szCs w:val="28"/>
          <w:lang w:val="en-US"/>
        </w:rPr>
        <w:t>Quality Control:</w:t>
      </w:r>
      <w:r>
        <w:rPr>
          <w:b w:val="false"/>
          <w:bCs w:val="false"/>
          <w:color w:val="000000"/>
          <w:sz w:val="28"/>
          <w:szCs w:val="28"/>
          <w:lang w:val="en-US"/>
        </w:rPr>
        <w:t xml:space="preserve"> </w:t>
      </w:r>
      <w:r>
        <w:rPr>
          <w:b w:val="false"/>
          <w:bCs w:val="false"/>
          <w:color w:val="000000"/>
          <w:sz w:val="24"/>
          <w:szCs w:val="24"/>
          <w:lang w:val="en-US"/>
        </w:rPr>
        <w:t>This involves inspecting products at various stages of production to ensure they meet quality standards. It may involve corrective actions and adjustments to prevent defective products.</w:t>
      </w:r>
    </w:p>
    <w:p>
      <w:pPr>
        <w:pStyle w:val="style0"/>
        <w:jc w:val="both"/>
        <w:rPr>
          <w:b w:val="false"/>
          <w:bCs w:val="false"/>
          <w:color w:val="000000"/>
          <w:sz w:val="24"/>
          <w:szCs w:val="24"/>
          <w:lang w:val="en-US"/>
        </w:rPr>
      </w:pPr>
      <w:r>
        <w:rPr>
          <w:b/>
          <w:bCs/>
          <w:color w:val="000000"/>
          <w:sz w:val="28"/>
          <w:szCs w:val="28"/>
          <w:lang w:val="en-US"/>
        </w:rPr>
        <w:t>Performance Measurement:</w:t>
      </w:r>
      <w:r>
        <w:rPr>
          <w:b w:val="false"/>
          <w:bCs w:val="false"/>
          <w:color w:val="000000"/>
          <w:sz w:val="28"/>
          <w:szCs w:val="28"/>
          <w:lang w:val="en-US"/>
        </w:rPr>
        <w:t xml:space="preserve"> </w:t>
      </w:r>
      <w:r>
        <w:rPr>
          <w:b w:val="false"/>
          <w:bCs w:val="false"/>
          <w:color w:val="000000"/>
          <w:sz w:val="24"/>
          <w:szCs w:val="24"/>
          <w:lang w:val="en-US"/>
        </w:rPr>
        <w:t>This involves tracking key performance indicators (KPIs) like production output, lead times, and resource utilization to identify areas for improvement and evaluate the effectiveness of the PPC system</w:t>
      </w:r>
    </w:p>
    <w:p>
      <w:pPr>
        <w:pStyle w:val="style0"/>
        <w:jc w:val="both"/>
        <w:rPr>
          <w:b w:val="false"/>
          <w:bCs w:val="false"/>
          <w:color w:val="000000"/>
          <w:sz w:val="28"/>
          <w:szCs w:val="28"/>
          <w:lang w:val="en-US"/>
        </w:rPr>
      </w:pPr>
      <w:r>
        <w:rPr>
          <w:b/>
          <w:bCs/>
          <w:color w:val="000000"/>
          <w:sz w:val="28"/>
          <w:szCs w:val="28"/>
          <w:lang w:val="en-US"/>
        </w:rPr>
        <w:t>the main elements of production planning and control (PPC), along with some examples:</w:t>
      </w:r>
    </w:p>
    <w:p>
      <w:pPr>
        <w:pStyle w:val="style0"/>
        <w:jc w:val="both"/>
        <w:rPr>
          <w:b w:val="false"/>
          <w:bCs w:val="false"/>
          <w:color w:val="000000"/>
          <w:sz w:val="24"/>
          <w:szCs w:val="24"/>
          <w:lang w:val="en-US"/>
        </w:rPr>
      </w:pPr>
      <w:r>
        <w:rPr>
          <w:b w:val="false"/>
          <w:bCs w:val="false"/>
          <w:color w:val="000000"/>
          <w:sz w:val="28"/>
          <w:szCs w:val="28"/>
          <w:lang w:val="en-US"/>
        </w:rPr>
        <w:t xml:space="preserve">1. </w:t>
      </w:r>
      <w:r>
        <w:rPr>
          <w:b/>
          <w:bCs/>
          <w:color w:val="000000"/>
          <w:sz w:val="28"/>
          <w:szCs w:val="28"/>
          <w:lang w:val="en-US"/>
        </w:rPr>
        <w:t>Demand forecasting:</w:t>
      </w:r>
      <w:r>
        <w:rPr>
          <w:b w:val="false"/>
          <w:bCs w:val="false"/>
          <w:color w:val="000000"/>
          <w:sz w:val="28"/>
          <w:szCs w:val="28"/>
          <w:lang w:val="en-US"/>
        </w:rPr>
        <w:t xml:space="preserve"> </w:t>
      </w:r>
      <w:r>
        <w:rPr>
          <w:b w:val="false"/>
          <w:bCs w:val="false"/>
          <w:color w:val="000000"/>
          <w:sz w:val="24"/>
          <w:szCs w:val="24"/>
          <w:lang w:val="en-US"/>
        </w:rPr>
        <w:t>This involves predicting future customer demand for a product or service. This can be done using historical sales data,</w:t>
      </w:r>
    </w:p>
    <w:p>
      <w:pPr>
        <w:pStyle w:val="style0"/>
        <w:jc w:val="both"/>
        <w:rPr>
          <w:b w:val="false"/>
          <w:bCs w:val="false"/>
          <w:color w:val="000000"/>
          <w:sz w:val="24"/>
          <w:szCs w:val="24"/>
          <w:lang w:val="en-US"/>
        </w:rPr>
      </w:pPr>
      <w:r>
        <w:rPr>
          <w:b w:val="false"/>
          <w:bCs w:val="false"/>
          <w:color w:val="000000"/>
          <w:sz w:val="24"/>
          <w:szCs w:val="24"/>
          <w:lang w:val="en-US"/>
        </w:rPr>
        <w:t>market research, and other factors. For example, a toy manufacturer might use sales data from the previous holiday season to forecast demand for the upcoming season.</w:t>
      </w:r>
    </w:p>
    <w:p>
      <w:pPr>
        <w:pStyle w:val="style0"/>
        <w:jc w:val="both"/>
        <w:rPr>
          <w:b w:val="false"/>
          <w:bCs w:val="false"/>
          <w:color w:val="000000"/>
          <w:sz w:val="28"/>
          <w:szCs w:val="28"/>
          <w:lang w:val="en-US"/>
        </w:rPr>
      </w:pPr>
      <w:r>
        <w:rPr>
          <w:b w:val="false"/>
          <w:bCs w:val="false"/>
          <w:color w:val="000000"/>
          <w:sz w:val="28"/>
          <w:szCs w:val="28"/>
          <w:lang w:val="en-US"/>
        </w:rPr>
        <w:t xml:space="preserve">                               </w:t>
      </w:r>
      <w:r>
        <w:rPr/>
        <w:drawing>
          <wp:inline distL="114300" distT="0" distB="0" distR="114300">
            <wp:extent cx="2381213" cy="1904970"/>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3" cstate="print"/>
                    <a:srcRect l="0" t="0" r="0" b="0"/>
                    <a:stretch/>
                  </pic:blipFill>
                  <pic:spPr>
                    <a:xfrm rot="0">
                      <a:off x="0" y="0"/>
                      <a:ext cx="2381213" cy="1904970"/>
                    </a:xfrm>
                    <a:prstGeom prst="rect"/>
                  </pic:spPr>
                </pic:pic>
              </a:graphicData>
            </a:graphic>
          </wp:inline>
        </w:drawing>
      </w:r>
    </w:p>
    <w:p>
      <w:pPr>
        <w:pStyle w:val="style0"/>
        <w:jc w:val="both"/>
        <w:rPr>
          <w:b w:val="false"/>
          <w:bCs w:val="false"/>
          <w:color w:val="000000"/>
          <w:sz w:val="24"/>
          <w:szCs w:val="24"/>
          <w:lang w:val="en-US"/>
        </w:rPr>
      </w:pPr>
      <w:r>
        <w:rPr>
          <w:b w:val="false"/>
          <w:bCs w:val="false"/>
          <w:color w:val="000000"/>
          <w:sz w:val="28"/>
          <w:szCs w:val="28"/>
          <w:lang w:val="en-US"/>
        </w:rPr>
        <w:t xml:space="preserve">2. </w:t>
      </w:r>
      <w:r>
        <w:rPr>
          <w:b/>
          <w:bCs/>
          <w:color w:val="000000"/>
          <w:sz w:val="28"/>
          <w:szCs w:val="28"/>
          <w:lang w:val="en-US"/>
        </w:rPr>
        <w:t>Master production scheduling (MPS):</w:t>
      </w:r>
      <w:r>
        <w:rPr>
          <w:b w:val="false"/>
          <w:bCs w:val="false"/>
          <w:color w:val="000000"/>
          <w:sz w:val="28"/>
          <w:szCs w:val="28"/>
          <w:lang w:val="en-US"/>
        </w:rPr>
        <w:t xml:space="preserve"> </w:t>
      </w:r>
      <w:r>
        <w:rPr>
          <w:b w:val="false"/>
          <w:bCs w:val="false"/>
          <w:color w:val="000000"/>
          <w:sz w:val="24"/>
          <w:szCs w:val="24"/>
          <w:lang w:val="en-US"/>
        </w:rPr>
        <w:t xml:space="preserve">This is the heart of PPC, and it translates the demand forecast into a specific production plan. The MPS specifies what products will be produced, in what quantities, and when. For </w:t>
      </w:r>
    </w:p>
    <w:p>
      <w:pPr>
        <w:pStyle w:val="style0"/>
        <w:ind w:left="4400" w:leftChars="0"/>
        <w:jc w:val="both"/>
        <w:rPr>
          <w:b w:val="false"/>
          <w:bCs w:val="false"/>
          <w:color w:val="000000"/>
          <w:sz w:val="24"/>
          <w:szCs w:val="24"/>
          <w:lang w:val="en-US"/>
        </w:rPr>
      </w:pPr>
      <w:r>
        <w:rPr>
          <w:b w:val="false"/>
          <w:bCs w:val="false"/>
          <w:color w:val="000000"/>
          <w:sz w:val="24"/>
          <w:szCs w:val="24"/>
          <w:lang w:val="en-US"/>
        </w:rPr>
        <w:t>7</w:t>
      </w:r>
    </w:p>
    <w:p>
      <w:pPr>
        <w:pStyle w:val="style0"/>
        <w:jc w:val="both"/>
        <w:rPr>
          <w:b w:val="false"/>
          <w:bCs w:val="false"/>
          <w:color w:val="000000"/>
          <w:sz w:val="24"/>
          <w:szCs w:val="24"/>
          <w:lang w:val="en-US"/>
        </w:rPr>
      </w:pPr>
    </w:p>
    <w:p>
      <w:pPr>
        <w:pStyle w:val="style0"/>
        <w:jc w:val="both"/>
        <w:rPr>
          <w:b w:val="false"/>
          <w:bCs w:val="false"/>
          <w:color w:val="000000"/>
          <w:sz w:val="24"/>
          <w:szCs w:val="24"/>
          <w:lang w:val="en-US"/>
        </w:rPr>
      </w:pPr>
      <w:r>
        <w:rPr>
          <w:b w:val="false"/>
          <w:bCs w:val="false"/>
          <w:color w:val="000000"/>
          <w:sz w:val="24"/>
          <w:szCs w:val="24"/>
          <w:lang w:val="en-US"/>
        </w:rPr>
        <w:t>example, the MPS for the toy manufacturer might specify that 10,000 dolls need to be produced by November 1st.</w:t>
      </w:r>
    </w:p>
    <w:p>
      <w:pPr>
        <w:pStyle w:val="style0"/>
        <w:jc w:val="both"/>
        <w:rPr>
          <w:b w:val="false"/>
          <w:bCs w:val="false"/>
          <w:color w:val="000000"/>
          <w:sz w:val="28"/>
          <w:szCs w:val="28"/>
          <w:lang w:val="en-US"/>
        </w:rPr>
      </w:pPr>
      <w:r>
        <w:rPr>
          <w:b w:val="false"/>
          <w:bCs w:val="false"/>
          <w:color w:val="000000"/>
          <w:sz w:val="28"/>
          <w:szCs w:val="28"/>
          <w:lang w:val="en-US"/>
        </w:rPr>
        <w:t xml:space="preserve">                            </w:t>
      </w:r>
      <w:r>
        <w:rPr/>
        <w:drawing>
          <wp:inline distL="114300" distT="0" distB="0" distR="114300">
            <wp:extent cx="2971800" cy="1677441"/>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4" cstate="print"/>
                    <a:srcRect l="0" t="0" r="0" b="0"/>
                    <a:stretch/>
                  </pic:blipFill>
                  <pic:spPr>
                    <a:xfrm rot="0">
                      <a:off x="0" y="0"/>
                      <a:ext cx="2971800" cy="1677441"/>
                    </a:xfrm>
                    <a:prstGeom prst="rect"/>
                  </pic:spPr>
                </pic:pic>
              </a:graphicData>
            </a:graphic>
          </wp:inline>
        </w:drawing>
      </w:r>
    </w:p>
    <w:p>
      <w:pPr>
        <w:pStyle w:val="style0"/>
        <w:jc w:val="both"/>
        <w:rPr>
          <w:b w:val="false"/>
          <w:bCs w:val="false"/>
          <w:color w:val="000000"/>
          <w:sz w:val="28"/>
          <w:szCs w:val="28"/>
          <w:lang w:val="en-US"/>
        </w:rPr>
      </w:pPr>
    </w:p>
    <w:p>
      <w:pPr>
        <w:pStyle w:val="style0"/>
        <w:jc w:val="both"/>
        <w:rPr>
          <w:b w:val="false"/>
          <w:bCs w:val="false"/>
          <w:color w:val="000000"/>
          <w:sz w:val="28"/>
          <w:szCs w:val="28"/>
          <w:lang w:val="en-US"/>
        </w:rPr>
      </w:pPr>
      <w:r>
        <w:rPr>
          <w:b w:val="false"/>
          <w:bCs w:val="false"/>
          <w:color w:val="000000"/>
          <w:sz w:val="28"/>
          <w:szCs w:val="28"/>
          <w:lang w:val="en-US"/>
        </w:rPr>
        <w:t>3.</w:t>
      </w:r>
      <w:r>
        <w:rPr>
          <w:b/>
          <w:bCs/>
          <w:color w:val="000000"/>
          <w:sz w:val="28"/>
          <w:szCs w:val="28"/>
          <w:lang w:val="en-US"/>
        </w:rPr>
        <w:t xml:space="preserve"> Material requirements planning (MRP):</w:t>
      </w:r>
      <w:r>
        <w:rPr>
          <w:b w:val="false"/>
          <w:bCs w:val="false"/>
          <w:color w:val="000000"/>
          <w:sz w:val="28"/>
          <w:szCs w:val="28"/>
          <w:lang w:val="en-US"/>
        </w:rPr>
        <w:t xml:space="preserve"> </w:t>
      </w:r>
      <w:r>
        <w:rPr>
          <w:b w:val="false"/>
          <w:bCs w:val="false"/>
          <w:color w:val="000000"/>
          <w:sz w:val="24"/>
          <w:szCs w:val="24"/>
          <w:lang w:val="en-US"/>
        </w:rPr>
        <w:t>This ensures that all the materials needed for production are available in the right quantities, at the right time, and at the right place. MRP takes into account the MPS, inventory levels, lead times, and other factors. For example, the MRP system for the toy manufacturer might generate a purchase order for 10,000 doll bodies, 20,000 doll heads, and 40,000 doll outfits.</w:t>
      </w:r>
    </w:p>
    <w:p>
      <w:pPr>
        <w:pStyle w:val="style0"/>
        <w:jc w:val="both"/>
        <w:rPr>
          <w:b w:val="false"/>
          <w:bCs w:val="false"/>
          <w:color w:val="000000"/>
          <w:sz w:val="28"/>
          <w:szCs w:val="28"/>
          <w:lang w:val="en-US"/>
        </w:rPr>
      </w:pPr>
      <w:r>
        <w:rPr>
          <w:b w:val="false"/>
          <w:bCs w:val="false"/>
          <w:color w:val="000000"/>
          <w:sz w:val="28"/>
          <w:szCs w:val="28"/>
          <w:lang w:val="en-US"/>
        </w:rPr>
        <w:t xml:space="preserve">                                   </w:t>
      </w:r>
      <w:r>
        <w:rPr/>
        <w:drawing>
          <wp:inline distL="114300" distT="0" distB="0" distR="114300">
            <wp:extent cx="2381213" cy="1904970"/>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5" cstate="print"/>
                    <a:srcRect l="0" t="0" r="0" b="0"/>
                    <a:stretch/>
                  </pic:blipFill>
                  <pic:spPr>
                    <a:xfrm rot="0">
                      <a:off x="0" y="0"/>
                      <a:ext cx="2381213" cy="1904970"/>
                    </a:xfrm>
                    <a:prstGeom prst="rect"/>
                  </pic:spPr>
                </pic:pic>
              </a:graphicData>
            </a:graphic>
          </wp:inline>
        </w:drawing>
      </w:r>
    </w:p>
    <w:p>
      <w:pPr>
        <w:pStyle w:val="style0"/>
        <w:jc w:val="both"/>
        <w:rPr>
          <w:b w:val="false"/>
          <w:bCs w:val="false"/>
          <w:color w:val="000000"/>
          <w:sz w:val="24"/>
          <w:szCs w:val="24"/>
          <w:lang w:val="en-US"/>
        </w:rPr>
      </w:pPr>
      <w:r>
        <w:rPr>
          <w:b/>
          <w:bCs/>
          <w:color w:val="000000"/>
          <w:sz w:val="28"/>
          <w:szCs w:val="28"/>
          <w:lang w:val="en-US"/>
        </w:rPr>
        <w:t xml:space="preserve">4. Capacity planning: </w:t>
      </w:r>
      <w:r>
        <w:rPr>
          <w:b w:val="false"/>
          <w:bCs w:val="false"/>
          <w:color w:val="000000"/>
          <w:sz w:val="28"/>
          <w:szCs w:val="28"/>
          <w:lang w:val="en-US"/>
        </w:rPr>
        <w:t>T</w:t>
      </w:r>
      <w:r>
        <w:rPr>
          <w:b w:val="false"/>
          <w:bCs w:val="false"/>
          <w:color w:val="000000"/>
          <w:sz w:val="24"/>
          <w:szCs w:val="24"/>
          <w:lang w:val="en-US"/>
        </w:rPr>
        <w:t xml:space="preserve">his involves ensuring that the production process has the capacity to meet the demands of the MPS. This includes considering factors such as available equipment, labor, and space. For </w:t>
      </w:r>
    </w:p>
    <w:p>
      <w:pPr>
        <w:pStyle w:val="style0"/>
        <w:jc w:val="both"/>
        <w:rPr>
          <w:b w:val="false"/>
          <w:bCs w:val="false"/>
          <w:color w:val="000000"/>
          <w:sz w:val="28"/>
          <w:szCs w:val="28"/>
          <w:lang w:val="en-US"/>
        </w:rPr>
      </w:pPr>
    </w:p>
    <w:p>
      <w:pPr>
        <w:pStyle w:val="style0"/>
        <w:ind w:left="4400" w:leftChars="0"/>
        <w:jc w:val="both"/>
        <w:rPr>
          <w:b w:val="false"/>
          <w:bCs w:val="false"/>
          <w:color w:val="000000"/>
          <w:sz w:val="28"/>
          <w:szCs w:val="28"/>
          <w:lang w:val="en-US"/>
        </w:rPr>
      </w:pPr>
      <w:r>
        <w:rPr>
          <w:b w:val="false"/>
          <w:bCs w:val="false"/>
          <w:color w:val="000000"/>
          <w:sz w:val="28"/>
          <w:szCs w:val="28"/>
          <w:lang w:val="en-US"/>
        </w:rPr>
        <w:t>8</w:t>
      </w:r>
    </w:p>
    <w:p>
      <w:pPr>
        <w:pStyle w:val="style0"/>
        <w:jc w:val="both"/>
        <w:rPr>
          <w:b/>
          <w:bCs/>
          <w:color w:val="000000"/>
          <w:sz w:val="24"/>
          <w:szCs w:val="24"/>
          <w:lang w:val="en-US"/>
        </w:rPr>
      </w:pPr>
      <w:r>
        <w:rPr>
          <w:b w:val="false"/>
          <w:bCs w:val="false"/>
          <w:color w:val="000000"/>
          <w:sz w:val="24"/>
          <w:szCs w:val="24"/>
          <w:lang w:val="en-US"/>
        </w:rPr>
        <w:t>example, the capacity plan for the toy manufacturer might include adding an extra production line to meet the demand for dolls</w:t>
      </w:r>
      <w:r>
        <w:rPr>
          <w:b/>
          <w:bCs/>
          <w:color w:val="000000"/>
          <w:sz w:val="24"/>
          <w:szCs w:val="24"/>
          <w:lang w:val="en-US"/>
        </w:rPr>
        <w:t>.</w:t>
      </w:r>
    </w:p>
    <w:p>
      <w:pPr>
        <w:pStyle w:val="style0"/>
        <w:jc w:val="both"/>
        <w:rPr>
          <w:b/>
          <w:bCs/>
          <w:color w:val="000000"/>
          <w:sz w:val="28"/>
          <w:szCs w:val="28"/>
          <w:lang w:val="en-US"/>
        </w:rPr>
      </w:pPr>
      <w:r>
        <w:rPr>
          <w:b/>
          <w:bCs/>
          <w:color w:val="000000"/>
          <w:sz w:val="28"/>
          <w:szCs w:val="28"/>
          <w:lang w:val="en-US"/>
        </w:rPr>
        <w:t xml:space="preserve">                                      </w:t>
      </w:r>
      <w:r>
        <w:rPr/>
        <w:drawing>
          <wp:inline distL="114300" distT="0" distB="0" distR="114300">
            <wp:extent cx="2381213" cy="1904970"/>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a:blip r:embed="rId6" cstate="print"/>
                    <a:srcRect l="0" t="0" r="0" b="0"/>
                    <a:stretch/>
                  </pic:blipFill>
                  <pic:spPr>
                    <a:xfrm rot="0">
                      <a:off x="0" y="0"/>
                      <a:ext cx="2381213" cy="1904970"/>
                    </a:xfrm>
                    <a:prstGeom prst="rect"/>
                  </pic:spPr>
                </pic:pic>
              </a:graphicData>
            </a:graphic>
          </wp:inline>
        </w:drawing>
      </w:r>
    </w:p>
    <w:p>
      <w:pPr>
        <w:pStyle w:val="style0"/>
        <w:jc w:val="both"/>
        <w:rPr>
          <w:b/>
          <w:bCs/>
          <w:color w:val="000000"/>
          <w:sz w:val="28"/>
          <w:szCs w:val="28"/>
          <w:lang w:val="en-US"/>
        </w:rPr>
      </w:pPr>
      <w:r>
        <w:rPr>
          <w:b/>
          <w:bCs/>
          <w:color w:val="000000"/>
          <w:sz w:val="28"/>
          <w:szCs w:val="28"/>
          <w:lang w:val="en-US"/>
        </w:rPr>
        <w:t xml:space="preserve">5. Shop floor control: </w:t>
      </w:r>
      <w:r>
        <w:rPr>
          <w:b/>
          <w:bCs/>
          <w:color w:val="000000"/>
          <w:sz w:val="24"/>
          <w:szCs w:val="24"/>
          <w:lang w:val="en-US"/>
        </w:rPr>
        <w:t>T</w:t>
      </w:r>
      <w:r>
        <w:rPr>
          <w:b w:val="false"/>
          <w:bCs w:val="false"/>
          <w:color w:val="000000"/>
          <w:sz w:val="24"/>
          <w:szCs w:val="24"/>
          <w:lang w:val="en-US"/>
        </w:rPr>
        <w:t>his involves monitoring and controlling the production process on a day-to-day basis. This includes activities such as scheduling jobs, tracking progress, and identifying and resolving problems. For example, the shop floor control system for the toy manufacturer might track the progress of each doll on the production line and identify any bottlenecks that need to be addressed</w:t>
      </w:r>
    </w:p>
    <w:p>
      <w:pPr>
        <w:pStyle w:val="style0"/>
        <w:jc w:val="both"/>
        <w:rPr>
          <w:b/>
          <w:bCs/>
          <w:color w:val="000000"/>
          <w:sz w:val="28"/>
          <w:szCs w:val="28"/>
          <w:lang w:val="en-US"/>
        </w:rPr>
      </w:pPr>
      <w:r>
        <w:rPr>
          <w:b/>
          <w:bCs/>
          <w:color w:val="000000"/>
          <w:sz w:val="28"/>
          <w:szCs w:val="28"/>
          <w:lang w:val="en-US"/>
        </w:rPr>
        <w:t xml:space="preserve">                             </w:t>
      </w:r>
      <w:r>
        <w:rPr/>
        <w:drawing>
          <wp:inline distL="114300" distT="0" distB="0" distR="114300">
            <wp:extent cx="2381213" cy="1904970"/>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a:blip r:embed="rId7" cstate="print"/>
                    <a:srcRect l="0" t="0" r="0" b="0"/>
                    <a:stretch/>
                  </pic:blipFill>
                  <pic:spPr>
                    <a:xfrm rot="0">
                      <a:off x="0" y="0"/>
                      <a:ext cx="2381213" cy="1904970"/>
                    </a:xfrm>
                    <a:prstGeom prst="rect"/>
                  </pic:spPr>
                </pic:pic>
              </a:graphicData>
            </a:graphic>
          </wp:inline>
        </w:drawing>
      </w:r>
    </w:p>
    <w:p>
      <w:pPr>
        <w:pStyle w:val="style0"/>
        <w:jc w:val="both"/>
        <w:rPr>
          <w:b w:val="false"/>
          <w:bCs w:val="false"/>
          <w:color w:val="000000"/>
          <w:sz w:val="24"/>
          <w:szCs w:val="24"/>
          <w:lang w:val="en-US"/>
        </w:rPr>
      </w:pPr>
      <w:r>
        <w:rPr>
          <w:b/>
          <w:bCs/>
          <w:color w:val="000000"/>
          <w:sz w:val="28"/>
          <w:szCs w:val="28"/>
          <w:lang w:val="en-US"/>
        </w:rPr>
        <w:t xml:space="preserve">6. Quality control: </w:t>
      </w:r>
      <w:r>
        <w:rPr>
          <w:b/>
          <w:bCs/>
          <w:color w:val="000000"/>
          <w:sz w:val="24"/>
          <w:szCs w:val="24"/>
          <w:lang w:val="en-US"/>
        </w:rPr>
        <w:t>T</w:t>
      </w:r>
      <w:r>
        <w:rPr>
          <w:b w:val="false"/>
          <w:bCs w:val="false"/>
          <w:color w:val="000000"/>
          <w:sz w:val="24"/>
          <w:szCs w:val="24"/>
          <w:lang w:val="en-US"/>
        </w:rPr>
        <w:t xml:space="preserve">his involves ensuring that the products meet the required quality standards. This includes activities such as inspecting products at various stages of the production process. For example, the </w:t>
      </w:r>
    </w:p>
    <w:p>
      <w:pPr>
        <w:pStyle w:val="style0"/>
        <w:jc w:val="both"/>
        <w:rPr>
          <w:b w:val="false"/>
          <w:bCs w:val="false"/>
          <w:color w:val="000000"/>
          <w:sz w:val="24"/>
          <w:szCs w:val="24"/>
          <w:lang w:val="en-US"/>
        </w:rPr>
      </w:pPr>
    </w:p>
    <w:p>
      <w:pPr>
        <w:pStyle w:val="style0"/>
        <w:ind w:left="4400" w:leftChars="0"/>
        <w:jc w:val="both"/>
        <w:rPr>
          <w:b w:val="false"/>
          <w:bCs w:val="false"/>
          <w:color w:val="000000"/>
          <w:sz w:val="24"/>
          <w:szCs w:val="24"/>
          <w:lang w:val="en-US"/>
        </w:rPr>
      </w:pPr>
    </w:p>
    <w:p>
      <w:pPr>
        <w:pStyle w:val="style0"/>
        <w:ind w:left="4400" w:leftChars="0"/>
        <w:jc w:val="both"/>
        <w:rPr>
          <w:b w:val="false"/>
          <w:bCs w:val="false"/>
          <w:color w:val="000000"/>
          <w:sz w:val="24"/>
          <w:szCs w:val="24"/>
          <w:lang w:val="en-US"/>
        </w:rPr>
      </w:pPr>
      <w:r>
        <w:rPr>
          <w:b w:val="false"/>
          <w:bCs w:val="false"/>
          <w:color w:val="000000"/>
          <w:sz w:val="24"/>
          <w:szCs w:val="24"/>
          <w:lang w:val="en-US"/>
        </w:rPr>
        <w:t>9</w:t>
      </w:r>
    </w:p>
    <w:p>
      <w:pPr>
        <w:pStyle w:val="style0"/>
        <w:jc w:val="both"/>
        <w:rPr>
          <w:b w:val="false"/>
          <w:bCs w:val="false"/>
          <w:color w:val="000000"/>
          <w:sz w:val="24"/>
          <w:szCs w:val="24"/>
          <w:lang w:val="en-US"/>
        </w:rPr>
      </w:pPr>
    </w:p>
    <w:p>
      <w:pPr>
        <w:pStyle w:val="style0"/>
        <w:jc w:val="both"/>
        <w:rPr>
          <w:b w:val="false"/>
          <w:bCs w:val="false"/>
          <w:color w:val="000000"/>
          <w:sz w:val="24"/>
          <w:szCs w:val="24"/>
          <w:lang w:val="en-US"/>
        </w:rPr>
      </w:pPr>
    </w:p>
    <w:p>
      <w:pPr>
        <w:pStyle w:val="style0"/>
        <w:jc w:val="both"/>
        <w:rPr>
          <w:b w:val="false"/>
          <w:bCs w:val="false"/>
          <w:color w:val="000000"/>
          <w:sz w:val="24"/>
          <w:szCs w:val="24"/>
          <w:lang w:val="en-US"/>
        </w:rPr>
      </w:pPr>
      <w:r>
        <w:rPr>
          <w:b w:val="false"/>
          <w:bCs w:val="false"/>
          <w:color w:val="000000"/>
          <w:sz w:val="24"/>
          <w:szCs w:val="24"/>
          <w:lang w:val="en-US"/>
        </w:rPr>
        <w:t>quality control system for the toy manufacturer might inspect each doll to ensure that it meets safety standards</w:t>
      </w:r>
    </w:p>
    <w:p>
      <w:pPr>
        <w:pStyle w:val="style0"/>
        <w:jc w:val="both"/>
        <w:rPr>
          <w:b/>
          <w:bCs/>
          <w:color w:val="000000"/>
          <w:sz w:val="28"/>
          <w:szCs w:val="28"/>
          <w:lang w:val="en-US"/>
        </w:rPr>
      </w:pPr>
      <w:r>
        <w:rPr>
          <w:b/>
          <w:bCs/>
          <w:color w:val="000000"/>
          <w:sz w:val="28"/>
          <w:szCs w:val="28"/>
          <w:lang w:val="en-US"/>
        </w:rPr>
        <w:t xml:space="preserve">                             </w:t>
      </w:r>
      <w:r>
        <w:rPr/>
        <w:drawing>
          <wp:inline distL="114300" distT="0" distB="0" distR="114300">
            <wp:extent cx="2381213" cy="1904970"/>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a:blip r:embed="rId8" cstate="print"/>
                    <a:srcRect l="0" t="0" r="0" b="0"/>
                    <a:stretch/>
                  </pic:blipFill>
                  <pic:spPr>
                    <a:xfrm rot="0">
                      <a:off x="0" y="0"/>
                      <a:ext cx="2381213" cy="1904970"/>
                    </a:xfrm>
                    <a:prstGeom prst="rect"/>
                  </pic:spPr>
                </pic:pic>
              </a:graphicData>
            </a:graphic>
          </wp:inline>
        </w:drawing>
      </w:r>
    </w:p>
    <w:p>
      <w:pPr>
        <w:pStyle w:val="style0"/>
        <w:jc w:val="both"/>
        <w:rPr>
          <w:b/>
          <w:bCs/>
          <w:color w:val="000000"/>
          <w:sz w:val="28"/>
          <w:szCs w:val="28"/>
          <w:lang w:val="en-US"/>
        </w:rPr>
      </w:pPr>
    </w:p>
    <w:p>
      <w:pPr>
        <w:pStyle w:val="style0"/>
        <w:jc w:val="both"/>
        <w:rPr>
          <w:b/>
          <w:bCs/>
          <w:color w:val="000000"/>
          <w:sz w:val="28"/>
          <w:szCs w:val="28"/>
          <w:lang w:val="en-US"/>
        </w:rPr>
      </w:pPr>
    </w:p>
    <w:p>
      <w:pPr>
        <w:pStyle w:val="style0"/>
        <w:jc w:val="both"/>
        <w:rPr>
          <w:b/>
          <w:bCs/>
          <w:color w:val="000000"/>
          <w:sz w:val="28"/>
          <w:szCs w:val="28"/>
          <w:lang w:val="en-US"/>
        </w:rPr>
      </w:pPr>
    </w:p>
    <w:p>
      <w:pPr>
        <w:pStyle w:val="style0"/>
        <w:jc w:val="both"/>
        <w:rPr>
          <w:b/>
          <w:bCs/>
          <w:color w:val="000000"/>
          <w:sz w:val="28"/>
          <w:szCs w:val="28"/>
          <w:lang w:val="en-US"/>
        </w:rPr>
      </w:pPr>
    </w:p>
    <w:p>
      <w:pPr>
        <w:pStyle w:val="style0"/>
        <w:jc w:val="both"/>
        <w:rPr>
          <w:b/>
          <w:bCs/>
          <w:color w:val="000000"/>
          <w:sz w:val="28"/>
          <w:szCs w:val="28"/>
          <w:lang w:val="en-US"/>
        </w:rPr>
      </w:pPr>
    </w:p>
    <w:p>
      <w:pPr>
        <w:pStyle w:val="style0"/>
        <w:jc w:val="both"/>
        <w:rPr>
          <w:b/>
          <w:bCs/>
          <w:color w:val="000000"/>
          <w:sz w:val="28"/>
          <w:szCs w:val="28"/>
          <w:lang w:val="en-US"/>
        </w:rPr>
      </w:pPr>
    </w:p>
    <w:p>
      <w:pPr>
        <w:pStyle w:val="style0"/>
        <w:jc w:val="both"/>
        <w:rPr>
          <w:b/>
          <w:bCs/>
          <w:color w:val="000000"/>
          <w:sz w:val="28"/>
          <w:szCs w:val="28"/>
          <w:lang w:val="en-US"/>
        </w:rPr>
      </w:pPr>
    </w:p>
    <w:p>
      <w:pPr>
        <w:pStyle w:val="style0"/>
        <w:jc w:val="both"/>
        <w:rPr>
          <w:b/>
          <w:bCs/>
          <w:color w:val="000000"/>
          <w:sz w:val="28"/>
          <w:szCs w:val="28"/>
          <w:lang w:val="en-US"/>
        </w:rPr>
      </w:pPr>
    </w:p>
    <w:p>
      <w:pPr>
        <w:pStyle w:val="style0"/>
        <w:jc w:val="both"/>
        <w:rPr>
          <w:b/>
          <w:bCs/>
          <w:color w:val="000000"/>
          <w:sz w:val="28"/>
          <w:szCs w:val="28"/>
          <w:lang w:val="en-US"/>
        </w:rPr>
      </w:pPr>
    </w:p>
    <w:p>
      <w:pPr>
        <w:pStyle w:val="style0"/>
        <w:jc w:val="both"/>
        <w:rPr>
          <w:b/>
          <w:bCs/>
          <w:color w:val="000000"/>
          <w:sz w:val="28"/>
          <w:szCs w:val="28"/>
          <w:lang w:val="en-US"/>
        </w:rPr>
      </w:pPr>
    </w:p>
    <w:p>
      <w:pPr>
        <w:pStyle w:val="style0"/>
        <w:jc w:val="both"/>
        <w:rPr>
          <w:b/>
          <w:bCs/>
          <w:color w:val="000000"/>
          <w:sz w:val="28"/>
          <w:szCs w:val="28"/>
          <w:lang w:val="en-US"/>
        </w:rPr>
      </w:pPr>
    </w:p>
    <w:p>
      <w:pPr>
        <w:pStyle w:val="style0"/>
        <w:jc w:val="both"/>
        <w:rPr>
          <w:b/>
          <w:bCs/>
          <w:color w:val="000000"/>
          <w:sz w:val="28"/>
          <w:szCs w:val="28"/>
          <w:lang w:val="en-US"/>
        </w:rPr>
      </w:pPr>
    </w:p>
    <w:p>
      <w:pPr>
        <w:pStyle w:val="style0"/>
        <w:ind w:left="4400" w:leftChars="0"/>
        <w:jc w:val="both"/>
        <w:rPr>
          <w:b/>
          <w:bCs/>
          <w:color w:val="000000"/>
          <w:sz w:val="28"/>
          <w:szCs w:val="28"/>
          <w:lang w:val="en-US"/>
        </w:rPr>
      </w:pPr>
      <w:r>
        <w:rPr>
          <w:b/>
          <w:bCs/>
          <w:color w:val="000000"/>
          <w:sz w:val="28"/>
          <w:szCs w:val="28"/>
          <w:lang w:val="en-US"/>
        </w:rPr>
        <w:t>10</w:t>
      </w:r>
    </w:p>
    <w:p>
      <w:pPr>
        <w:pStyle w:val="style0"/>
        <w:jc w:val="both"/>
        <w:rPr>
          <w:b/>
          <w:bCs/>
          <w:color w:val="000000"/>
          <w:sz w:val="28"/>
          <w:szCs w:val="28"/>
          <w:lang w:val="en-US"/>
        </w:rPr>
      </w:pPr>
    </w:p>
    <w:p>
      <w:pPr>
        <w:pStyle w:val="style0"/>
        <w:jc w:val="both"/>
        <w:rPr>
          <w:b/>
          <w:bCs/>
          <w:color w:val="000000"/>
          <w:sz w:val="28"/>
          <w:szCs w:val="28"/>
          <w:lang w:val="en-US"/>
        </w:rPr>
      </w:pPr>
    </w:p>
    <w:p>
      <w:pPr>
        <w:pStyle w:val="style0"/>
        <w:ind w:left="660" w:leftChars="0"/>
        <w:jc w:val="both"/>
        <w:rPr>
          <w:b/>
          <w:bCs/>
          <w:color w:val="000000"/>
          <w:sz w:val="28"/>
          <w:szCs w:val="28"/>
        </w:rPr>
      </w:pPr>
      <w:r>
        <w:rPr>
          <w:b/>
          <w:bCs/>
          <w:color w:val="000000"/>
          <w:sz w:val="28"/>
          <w:szCs w:val="28"/>
          <w:lang w:val="en-US"/>
        </w:rPr>
        <w:t>References</w:t>
      </w:r>
    </w:p>
    <w:p>
      <w:pPr>
        <w:pStyle w:val="style0"/>
        <w:ind w:left="660" w:leftChars="0"/>
        <w:jc w:val="both"/>
        <w:rPr>
          <w:b/>
          <w:bCs/>
          <w:color w:val="000000"/>
          <w:sz w:val="28"/>
          <w:szCs w:val="28"/>
        </w:rPr>
      </w:pPr>
      <w:r>
        <w:rPr>
          <w:b/>
          <w:bCs/>
          <w:color w:val="000000"/>
          <w:sz w:val="28"/>
          <w:szCs w:val="28"/>
          <w:lang w:val="en-US"/>
        </w:rPr>
        <w:t>letstranzact.com</w:t>
      </w:r>
    </w:p>
    <w:p>
      <w:pPr>
        <w:pStyle w:val="style0"/>
        <w:ind w:left="660" w:leftChars="0"/>
        <w:jc w:val="both"/>
        <w:rPr>
          <w:b/>
          <w:bCs/>
          <w:color w:val="000000"/>
          <w:sz w:val="28"/>
          <w:szCs w:val="28"/>
        </w:rPr>
      </w:pPr>
      <w:r>
        <w:rPr>
          <w:b/>
          <w:bCs/>
          <w:color w:val="000000"/>
          <w:sz w:val="28"/>
          <w:szCs w:val="28"/>
          <w:lang w:val="en-US"/>
        </w:rPr>
        <w:t>fr.slideshare.net</w:t>
      </w:r>
    </w:p>
    <w:p>
      <w:pPr>
        <w:pStyle w:val="style0"/>
        <w:ind w:left="660" w:leftChars="0"/>
        <w:jc w:val="both"/>
        <w:rPr>
          <w:b/>
          <w:bCs/>
          <w:color w:val="000000"/>
          <w:sz w:val="28"/>
          <w:szCs w:val="28"/>
        </w:rPr>
      </w:pPr>
      <w:r>
        <w:rPr>
          <w:b/>
          <w:bCs/>
          <w:color w:val="000000"/>
          <w:sz w:val="28"/>
          <w:szCs w:val="28"/>
          <w:lang w:val="en-US"/>
        </w:rPr>
        <w:t>optiproerp.com</w:t>
      </w:r>
    </w:p>
    <w:p>
      <w:pPr>
        <w:pStyle w:val="style0"/>
        <w:ind w:left="660" w:leftChars="0"/>
        <w:jc w:val="both"/>
        <w:rPr>
          <w:b/>
          <w:bCs/>
          <w:color w:val="000000"/>
          <w:sz w:val="28"/>
          <w:szCs w:val="28"/>
        </w:rPr>
      </w:pPr>
      <w:r>
        <w:rPr>
          <w:b/>
          <w:bCs/>
          <w:color w:val="000000"/>
          <w:sz w:val="28"/>
          <w:szCs w:val="28"/>
          <w:lang w:val="en-US"/>
        </w:rPr>
        <w:t>investopedia.com</w:t>
      </w:r>
    </w:p>
    <w:p>
      <w:pPr>
        <w:pStyle w:val="style0"/>
        <w:jc w:val="both"/>
        <w:rPr>
          <w:b/>
          <w:bCs/>
          <w:color w:val="000000"/>
          <w:sz w:val="28"/>
          <w:szCs w:val="28"/>
        </w:rPr>
      </w:pPr>
      <w:r>
        <w:rPr>
          <w:b/>
          <w:bCs/>
          <w:color w:val="000000"/>
          <w:sz w:val="28"/>
          <w:szCs w:val="28"/>
        </w:rPr>
        <w:t xml:space="preserve">                                     </w:t>
      </w:r>
    </w:p>
    <w:p>
      <w:pPr>
        <w:pStyle w:val="style0"/>
        <w:jc w:val="both"/>
        <w:rPr>
          <w:b/>
          <w:bCs/>
          <w:color w:val="000000"/>
          <w:sz w:val="28"/>
          <w:szCs w:val="28"/>
        </w:rPr>
      </w:pPr>
    </w:p>
    <w:p>
      <w:pPr>
        <w:pStyle w:val="style0"/>
        <w:jc w:val="both"/>
        <w:rPr>
          <w:b/>
          <w:bCs/>
          <w:color w:val="000000"/>
          <w:sz w:val="24"/>
          <w:szCs w:val="24"/>
        </w:rPr>
      </w:pPr>
      <w:r>
        <w:rPr>
          <w:b/>
          <w:bCs/>
          <w:color w:val="000000"/>
          <w:sz w:val="28"/>
          <w:szCs w:val="28"/>
        </w:rPr>
        <w:t xml:space="preserve"> </w:t>
      </w:r>
    </w:p>
    <w:p>
      <w:pPr>
        <w:pStyle w:val="style0"/>
        <w:jc w:val="both"/>
        <w:rPr>
          <w:color w:val="000000"/>
          <w:sz w:val="24"/>
          <w:szCs w:val="24"/>
        </w:rPr>
      </w:pPr>
    </w:p>
    <w:p>
      <w:pPr>
        <w:pStyle w:val="style0"/>
        <w:jc w:val="both"/>
        <w:rPr>
          <w:color w:val="000000"/>
          <w:sz w:val="24"/>
          <w:szCs w:val="24"/>
        </w:rPr>
      </w:pPr>
      <w:r>
        <w:rPr>
          <w:color w:val="000000"/>
          <w:sz w:val="24"/>
          <w:szCs w:val="24"/>
        </w:rPr>
        <w:t xml:space="preserve">                              </w:t>
      </w:r>
    </w:p>
    <w:p>
      <w:pPr>
        <w:pStyle w:val="style0"/>
        <w:jc w:val="both"/>
        <w:rPr>
          <w:color w:val="000000"/>
          <w:sz w:val="24"/>
          <w:szCs w:val="24"/>
        </w:rPr>
      </w:pPr>
    </w:p>
    <w:p>
      <w:pPr>
        <w:pStyle w:val="style0"/>
        <w:jc w:val="both"/>
        <w:rPr>
          <w:color w:val="000000"/>
          <w:sz w:val="24"/>
          <w:szCs w:val="24"/>
        </w:rPr>
      </w:pPr>
    </w:p>
    <w:p>
      <w:pPr>
        <w:pStyle w:val="style0"/>
        <w:jc w:val="both"/>
        <w:rPr>
          <w:color w:val="000000"/>
          <w:sz w:val="24"/>
          <w:szCs w:val="24"/>
        </w:rPr>
      </w:pPr>
    </w:p>
    <w:p>
      <w:pPr>
        <w:pStyle w:val="style0"/>
        <w:jc w:val="both"/>
        <w:rPr>
          <w:color w:val="000000"/>
          <w:sz w:val="24"/>
          <w:szCs w:val="24"/>
        </w:rPr>
      </w:pPr>
    </w:p>
    <w:p>
      <w:pPr>
        <w:pStyle w:val="style0"/>
        <w:jc w:val="both"/>
        <w:rPr>
          <w:color w:val="000000"/>
          <w:sz w:val="24"/>
          <w:szCs w:val="24"/>
        </w:rPr>
      </w:pPr>
    </w:p>
    <w:p>
      <w:pPr>
        <w:pStyle w:val="style0"/>
        <w:jc w:val="both"/>
        <w:rPr>
          <w:color w:val="000000"/>
          <w:sz w:val="24"/>
          <w:szCs w:val="24"/>
        </w:rPr>
      </w:pPr>
    </w:p>
    <w:p>
      <w:pPr>
        <w:pStyle w:val="style0"/>
        <w:jc w:val="both"/>
        <w:rPr>
          <w:color w:val="000000"/>
          <w:sz w:val="24"/>
          <w:szCs w:val="24"/>
        </w:rPr>
      </w:pPr>
    </w:p>
    <w:p>
      <w:pPr>
        <w:pStyle w:val="style0"/>
        <w:jc w:val="both"/>
        <w:rPr>
          <w:color w:val="000000"/>
          <w:sz w:val="24"/>
          <w:szCs w:val="24"/>
        </w:rPr>
      </w:pPr>
    </w:p>
    <w:p>
      <w:pPr>
        <w:pStyle w:val="style0"/>
        <w:jc w:val="both"/>
        <w:rPr>
          <w:color w:val="000000"/>
          <w:sz w:val="24"/>
          <w:szCs w:val="24"/>
        </w:rPr>
      </w:pPr>
    </w:p>
    <w:p>
      <w:pPr>
        <w:pStyle w:val="style0"/>
        <w:jc w:val="both"/>
        <w:rPr>
          <w:color w:val="000000"/>
          <w:sz w:val="24"/>
          <w:szCs w:val="24"/>
        </w:rPr>
      </w:pPr>
    </w:p>
    <w:p>
      <w:pPr>
        <w:pStyle w:val="style0"/>
        <w:ind w:left="4400" w:leftChars="0"/>
        <w:jc w:val="both"/>
        <w:rPr>
          <w:color w:val="000000"/>
          <w:sz w:val="24"/>
          <w:szCs w:val="24"/>
        </w:rPr>
      </w:pPr>
      <w:r>
        <w:rPr>
          <w:color w:val="000000"/>
          <w:sz w:val="24"/>
          <w:szCs w:val="24"/>
          <w:lang w:val="en-US"/>
        </w:rPr>
        <w:t>11</w:t>
      </w:r>
    </w:p>
    <w:p>
      <w:pPr>
        <w:pStyle w:val="style0"/>
        <w:jc w:val="both"/>
        <w:rPr>
          <w:color w:val="000000"/>
          <w:sz w:val="24"/>
          <w:szCs w:val="24"/>
        </w:rPr>
      </w:pPr>
    </w:p>
    <w:p>
      <w:pPr>
        <w:pStyle w:val="style0"/>
        <w:jc w:val="both"/>
        <w:rPr>
          <w:color w:val="000000"/>
          <w:sz w:val="24"/>
          <w:szCs w:val="24"/>
        </w:rPr>
      </w:pPr>
    </w:p>
    <w:p>
      <w:pPr>
        <w:pStyle w:val="style0"/>
        <w:ind w:left="4620" w:leftChars="0"/>
        <w:jc w:val="both"/>
        <w:rPr>
          <w:color w:val="000000"/>
          <w:sz w:val="24"/>
          <w:szCs w:val="24"/>
        </w:rPr>
      </w:pPr>
    </w:p>
    <w:p>
      <w:pPr>
        <w:pStyle w:val="style0"/>
        <w:jc w:val="both"/>
        <w:rPr>
          <w:color w:val="000000"/>
          <w:sz w:val="24"/>
          <w:szCs w:val="24"/>
        </w:rPr>
      </w:pPr>
    </w:p>
    <w:p>
      <w:pPr>
        <w:pStyle w:val="style0"/>
        <w:jc w:val="both"/>
        <w:rPr>
          <w:color w:val="000000"/>
          <w:sz w:val="24"/>
          <w:szCs w:val="24"/>
        </w:rPr>
      </w:pPr>
    </w:p>
    <w:p>
      <w:pPr>
        <w:pStyle w:val="style0"/>
        <w:jc w:val="both"/>
        <w:rPr>
          <w:color w:val="000000"/>
          <w:sz w:val="24"/>
          <w:szCs w:val="24"/>
        </w:rPr>
      </w:pPr>
    </w:p>
    <w:p>
      <w:pPr>
        <w:pStyle w:val="style0"/>
        <w:ind w:left="4400" w:leftChars="0"/>
        <w:jc w:val="both"/>
        <w:rPr>
          <w:color w:val="000000"/>
          <w:sz w:val="24"/>
          <w:szCs w:val="24"/>
        </w:rPr>
      </w:pPr>
    </w:p>
    <w:sectPr>
      <w:headerReference w:type="default" r:id="rId9"/>
      <w:footerReference w:type="default" r:id="rId1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2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124B48B"/>
    <w:lvl w:ilvl="0" w:tplc="04090001">
      <w:start w:val="1"/>
      <w:numFmt w:val="bullet"/>
      <w:lvlText w:val=""/>
      <w:lvlJc w:val="left"/>
      <w:pPr>
        <w:ind w:left="580" w:hanging="360"/>
      </w:pPr>
      <w:rPr>
        <w:rFonts w:ascii="Symbol" w:hAnsi="Symbol"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36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36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360"/>
      </w:p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000000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cs="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cs="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cs="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9">
    <w:nsid w:val="00000009"/>
    <w:multiLevelType w:val="hybridMultilevel"/>
    <w:tmpl w:val="7D069C39"/>
    <w:lvl w:ilvl="0" w:tplc="04090001">
      <w:start w:val="1"/>
      <w:numFmt w:val="bullet"/>
      <w:lvlText w:val=""/>
      <w:lvlJc w:val="left"/>
      <w:pPr>
        <w:ind w:left="580" w:hanging="360"/>
      </w:pPr>
      <w:rPr>
        <w:rFonts w:ascii="Symbol" w:hAnsi="Symbol"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36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36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360"/>
      </w:pPr>
    </w:lvl>
  </w:abstractNum>
  <w:abstractNum w:abstractNumId="10">
    <w:nsid w:val="0000000A"/>
    <w:multiLevelType w:val="hybridMultilevel"/>
    <w:tmpl w:val="75D97AD4"/>
    <w:lvl w:ilvl="0" w:tplc="0409000F">
      <w:start w:val="1"/>
      <w:numFmt w:val="decimal"/>
      <w:lvlText w:val="%1."/>
      <w:lvlJc w:val="left"/>
      <w:pPr>
        <w:ind w:left="720" w:hanging="360"/>
      </w:p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0"/>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footer" Target="footer2.xml"/><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header" Target="header1.xml"/><Relationship Id="rId14" Type="http://schemas.openxmlformats.org/officeDocument/2006/relationships/theme" Target="theme/theme1.xml"/><Relationship Id="rId5" Type="http://schemas.openxmlformats.org/officeDocument/2006/relationships/image" Target="media/image2.pn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1732</Words>
  <Pages>10</Pages>
  <Characters>10890</Characters>
  <Application>WPS Office</Application>
  <DocSecurity>0</DocSecurity>
  <Paragraphs>218</Paragraphs>
  <ScaleCrop>false</ScaleCrop>
  <LinksUpToDate>false</LinksUpToDate>
  <CharactersWithSpaces>13757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2024-01-17T18:38:00Z</dcterms:created>
  <dc:creator>TECNO KC8</dc:creator>
  <lastModifiedBy>TECNO KC8</lastModifiedBy>
  <dcterms:modified xsi:type="dcterms:W3CDTF">2024-02-02T10:02:18Z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518bb42031c14b60a43dfa9e18f4e116</vt:lpwstr>
  </property>
</Properties>
</file>